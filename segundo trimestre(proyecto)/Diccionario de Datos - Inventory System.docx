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577FB1" w14:textId="77777777" w:rsidR="00C7151E" w:rsidRPr="002C6582" w:rsidRDefault="00C7151E">
      <w:pPr>
        <w:rPr>
          <w:rFonts w:ascii="Times New Roman" w:hAnsi="Times New Roman" w:cs="Times New Roman"/>
          <w:sz w:val="24"/>
          <w:szCs w:val="24"/>
          <w:shd w:val="clear" w:color="auto" w:fill="FFFF00"/>
        </w:rPr>
      </w:pPr>
    </w:p>
    <w:p w14:paraId="2FCA8696" w14:textId="77777777" w:rsidR="00C7151E" w:rsidRPr="002C6582" w:rsidRDefault="00C7151E">
      <w:pPr>
        <w:rPr>
          <w:rFonts w:ascii="Times New Roman" w:hAnsi="Times New Roman" w:cs="Times New Roman"/>
          <w:sz w:val="24"/>
          <w:szCs w:val="24"/>
        </w:rPr>
      </w:pPr>
    </w:p>
    <w:p w14:paraId="079A07CE" w14:textId="77777777" w:rsidR="00C7151E" w:rsidRPr="002C6582" w:rsidRDefault="00C7151E">
      <w:pPr>
        <w:rPr>
          <w:rFonts w:ascii="Times New Roman" w:hAnsi="Times New Roman" w:cs="Times New Roman"/>
          <w:sz w:val="24"/>
          <w:szCs w:val="24"/>
        </w:rPr>
      </w:pPr>
    </w:p>
    <w:p w14:paraId="3B2A1F1C" w14:textId="77777777" w:rsidR="001508C2" w:rsidRPr="002C6582" w:rsidRDefault="00091039" w:rsidP="00F470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658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2C6582">
        <w:rPr>
          <w:rFonts w:ascii="Times New Roman" w:hAnsi="Times New Roman" w:cs="Times New Roman"/>
          <w:b/>
          <w:sz w:val="24"/>
          <w:szCs w:val="24"/>
        </w:rPr>
        <w:instrText xml:space="preserve"> DOCPROPERTY  Title  \* MERGEFORMAT </w:instrText>
      </w:r>
      <w:r w:rsidRPr="002C658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0655" w:rsidRPr="002C6582">
        <w:rPr>
          <w:rFonts w:ascii="Times New Roman" w:hAnsi="Times New Roman" w:cs="Times New Roman"/>
          <w:b/>
          <w:sz w:val="24"/>
          <w:szCs w:val="24"/>
        </w:rPr>
        <w:t>Diccionario de Datos de Sistemas de Información</w:t>
      </w:r>
      <w:r w:rsidRPr="002C6582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59F854A1" w14:textId="77777777" w:rsidR="00865818" w:rsidRPr="002C6582" w:rsidRDefault="00865818" w:rsidP="00F470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D38E10" w14:textId="73417C7E" w:rsidR="00091039" w:rsidRPr="002C6582" w:rsidRDefault="00091039" w:rsidP="00F47095">
      <w:pPr>
        <w:jc w:val="center"/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fldChar w:fldCharType="begin"/>
      </w:r>
      <w:r w:rsidRPr="002C6582">
        <w:rPr>
          <w:rFonts w:ascii="Times New Roman" w:hAnsi="Times New Roman" w:cs="Times New Roman"/>
          <w:sz w:val="24"/>
          <w:szCs w:val="24"/>
        </w:rPr>
        <w:instrText xml:space="preserve"> DOCPROPERTY  Subject  \* MERGEFORMAT </w:instrText>
      </w:r>
      <w:r w:rsidRPr="002C6582">
        <w:rPr>
          <w:rFonts w:ascii="Times New Roman" w:hAnsi="Times New Roman" w:cs="Times New Roman"/>
          <w:sz w:val="24"/>
          <w:szCs w:val="24"/>
        </w:rPr>
        <w:fldChar w:fldCharType="separate"/>
      </w:r>
      <w:r w:rsidR="00E80655" w:rsidRPr="002C6582">
        <w:rPr>
          <w:rFonts w:ascii="Times New Roman" w:hAnsi="Times New Roman" w:cs="Times New Roman"/>
          <w:sz w:val="24"/>
          <w:szCs w:val="24"/>
        </w:rPr>
        <w:t>Proyecto</w:t>
      </w:r>
      <w:r w:rsidRPr="002C6582">
        <w:rPr>
          <w:rFonts w:ascii="Times New Roman" w:hAnsi="Times New Roman" w:cs="Times New Roman"/>
          <w:sz w:val="24"/>
          <w:szCs w:val="24"/>
        </w:rPr>
        <w:fldChar w:fldCharType="end"/>
      </w:r>
      <w:r w:rsidR="004317F6" w:rsidRPr="002C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9C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="0021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9C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14:paraId="1CFDD308" w14:textId="77777777" w:rsidR="00C7151E" w:rsidRPr="002C6582" w:rsidRDefault="00C7151E">
      <w:pPr>
        <w:rPr>
          <w:rFonts w:ascii="Times New Roman" w:hAnsi="Times New Roman" w:cs="Times New Roman"/>
          <w:sz w:val="24"/>
          <w:szCs w:val="24"/>
        </w:rPr>
      </w:pPr>
    </w:p>
    <w:p w14:paraId="50959DDE" w14:textId="77777777" w:rsidR="00C7151E" w:rsidRPr="002C6582" w:rsidRDefault="00C7151E">
      <w:pPr>
        <w:rPr>
          <w:rFonts w:ascii="Times New Roman" w:hAnsi="Times New Roman" w:cs="Times New Roman"/>
          <w:sz w:val="24"/>
          <w:szCs w:val="24"/>
        </w:rPr>
      </w:pPr>
    </w:p>
    <w:p w14:paraId="16D61DD3" w14:textId="77777777" w:rsidR="00C7151E" w:rsidRPr="002C6582" w:rsidRDefault="00C7151E">
      <w:pPr>
        <w:rPr>
          <w:rFonts w:ascii="Times New Roman" w:hAnsi="Times New Roman" w:cs="Times New Roman"/>
          <w:sz w:val="24"/>
          <w:szCs w:val="24"/>
        </w:rPr>
      </w:pPr>
    </w:p>
    <w:p w14:paraId="2F42E8C4" w14:textId="77777777"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14:paraId="34E87B20" w14:textId="77777777"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14:paraId="55C83EE2" w14:textId="77777777"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14:paraId="7E215025" w14:textId="77777777"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14:paraId="5F0C98CB" w14:textId="77777777"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14:paraId="014E9F9B" w14:textId="77777777"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14:paraId="404DBA73" w14:textId="77777777"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14:paraId="00F6B004" w14:textId="77777777"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14:paraId="12CB270E" w14:textId="77777777"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14:paraId="16A5EDE6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C6582">
        <w:rPr>
          <w:rFonts w:ascii="Times New Roman" w:hAnsi="Times New Roman" w:cs="Times New Roman"/>
          <w:b/>
          <w:bCs/>
          <w:sz w:val="24"/>
          <w:szCs w:val="24"/>
          <w:lang w:val="es-CO"/>
        </w:rPr>
        <w:t>INTEGRANTES:</w:t>
      </w:r>
    </w:p>
    <w:p w14:paraId="76A45D2A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E7FA7A0" w14:textId="26E49774" w:rsidR="00E80DA1" w:rsidRDefault="0021569C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Andrés Cristancho</w:t>
      </w:r>
    </w:p>
    <w:p w14:paraId="16F9BD08" w14:textId="70DF94C3" w:rsidR="0021569C" w:rsidRDefault="0021569C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Federico Aldana</w:t>
      </w:r>
    </w:p>
    <w:p w14:paraId="4C5AFC84" w14:textId="3F985109" w:rsidR="0021569C" w:rsidRDefault="0021569C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Johan </w:t>
      </w:r>
      <w:r w:rsidR="004867BF">
        <w:rPr>
          <w:rFonts w:ascii="Times New Roman" w:hAnsi="Times New Roman" w:cs="Times New Roman"/>
          <w:b/>
          <w:bCs/>
          <w:sz w:val="24"/>
          <w:szCs w:val="24"/>
          <w:lang w:val="es-CO"/>
        </w:rPr>
        <w:t>Arturo Rico</w:t>
      </w:r>
    </w:p>
    <w:p w14:paraId="4E05E473" w14:textId="6631B29D" w:rsidR="0021569C" w:rsidRDefault="0021569C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Jefferson</w:t>
      </w:r>
      <w:r w:rsidR="004867B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Camacho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</w:p>
    <w:p w14:paraId="2D91A50E" w14:textId="19422586" w:rsidR="0021569C" w:rsidRPr="002C6582" w:rsidRDefault="0021569C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Milton Araque</w:t>
      </w:r>
    </w:p>
    <w:p w14:paraId="424E77FF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75E476E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6E71FFA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BC28B90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1711A08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B009587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C6582">
        <w:rPr>
          <w:rFonts w:ascii="Times New Roman" w:hAnsi="Times New Roman" w:cs="Times New Roman"/>
          <w:b/>
          <w:bCs/>
          <w:sz w:val="24"/>
          <w:szCs w:val="24"/>
          <w:lang w:val="es-CO"/>
        </w:rPr>
        <w:t>INSTRUCTOR:</w:t>
      </w:r>
    </w:p>
    <w:p w14:paraId="00750FD3" w14:textId="66EB3FAA" w:rsidR="00E80DA1" w:rsidRPr="002C6582" w:rsidRDefault="0021569C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Tatiana Tovar Rújeles</w:t>
      </w:r>
    </w:p>
    <w:p w14:paraId="25ECB279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48794DE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066BD82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08116E7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3588903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68D23EA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FA78A18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9699C81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3A5B5FD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7437C6E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30979C6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D919DD6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660ECC9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F68D741" w14:textId="77777777" w:rsidR="00E80DA1" w:rsidRPr="002C6582" w:rsidRDefault="00E80DA1" w:rsidP="00E80DA1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416923B" w14:textId="0CAAA13D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C65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BOGOTÁ  </w:t>
      </w:r>
      <w:r w:rsidR="004867BF">
        <w:rPr>
          <w:rFonts w:ascii="Times New Roman" w:hAnsi="Times New Roman" w:cs="Times New Roman"/>
          <w:b/>
          <w:bCs/>
          <w:sz w:val="24"/>
          <w:szCs w:val="24"/>
          <w:lang w:val="es-CO"/>
        </w:rPr>
        <w:t>20/09/19</w:t>
      </w:r>
    </w:p>
    <w:p w14:paraId="50F4D56C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C6582">
        <w:rPr>
          <w:rFonts w:ascii="Times New Roman" w:hAnsi="Times New Roman" w:cs="Times New Roman"/>
          <w:b/>
          <w:bCs/>
          <w:sz w:val="24"/>
          <w:szCs w:val="24"/>
          <w:lang w:val="es-CO"/>
        </w:rPr>
        <w:t>SERVICIO NACIONAL DE APRENDIZAJE – SENA</w:t>
      </w:r>
    </w:p>
    <w:p w14:paraId="5BAC70F7" w14:textId="77777777"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C6582">
        <w:rPr>
          <w:rFonts w:ascii="Times New Roman" w:hAnsi="Times New Roman" w:cs="Times New Roman"/>
          <w:b/>
          <w:bCs/>
          <w:sz w:val="24"/>
          <w:szCs w:val="24"/>
          <w:lang w:val="es-CO"/>
        </w:rPr>
        <w:t>CENTRO ELECTRICIDAD, ELECTRÓNICA Y TELECOMUNICACIONES – CEET</w:t>
      </w:r>
    </w:p>
    <w:p w14:paraId="0176A0AE" w14:textId="641ED699" w:rsidR="00E80DA1" w:rsidRPr="002C6582" w:rsidRDefault="004867BF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ADSI(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Análisis y desarrollo de sistemas de información)</w:t>
      </w:r>
    </w:p>
    <w:p w14:paraId="3EFEEABC" w14:textId="37A0EAC0" w:rsidR="00C7151E" w:rsidRPr="002C6582" w:rsidRDefault="00E80DA1" w:rsidP="00E80DA1">
      <w:pPr>
        <w:jc w:val="center"/>
        <w:rPr>
          <w:rFonts w:ascii="Times New Roman" w:hAnsi="Times New Roman" w:cs="Times New Roman"/>
          <w:sz w:val="24"/>
          <w:szCs w:val="24"/>
        </w:rPr>
        <w:sectPr w:rsidR="00C7151E" w:rsidRPr="002C6582" w:rsidSect="002D3A12">
          <w:footnotePr>
            <w:pos w:val="beneathText"/>
          </w:footnotePr>
          <w:pgSz w:w="11905" w:h="16837" w:code="9"/>
          <w:pgMar w:top="1418" w:right="992" w:bottom="1418" w:left="1276" w:header="284" w:footer="873" w:gutter="0"/>
          <w:cols w:space="720"/>
          <w:docGrid w:linePitch="360"/>
        </w:sectPr>
      </w:pPr>
      <w:r w:rsidRPr="002C6582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 xml:space="preserve">TRIMESTRE   </w:t>
      </w:r>
      <w:r w:rsidR="0021569C">
        <w:rPr>
          <w:rFonts w:ascii="Times New Roman" w:hAnsi="Times New Roman" w:cs="Times New Roman"/>
          <w:b/>
          <w:bCs/>
          <w:sz w:val="24"/>
          <w:szCs w:val="24"/>
          <w:lang w:val="es-CO"/>
        </w:rPr>
        <w:t>ll</w:t>
      </w:r>
    </w:p>
    <w:p w14:paraId="547FF8A0" w14:textId="77777777" w:rsidR="00C7151E" w:rsidRPr="002C6582" w:rsidRDefault="00C7151E">
      <w:pPr>
        <w:rPr>
          <w:rFonts w:ascii="Times New Roman" w:hAnsi="Times New Roman" w:cs="Times New Roman"/>
          <w:sz w:val="24"/>
          <w:szCs w:val="24"/>
        </w:rPr>
      </w:pPr>
    </w:p>
    <w:p w14:paraId="4C71FE9F" w14:textId="77777777" w:rsidR="00C7151E" w:rsidRPr="002C6582" w:rsidRDefault="00C7151E">
      <w:pPr>
        <w:pStyle w:val="Encabezado"/>
        <w:tabs>
          <w:tab w:val="clear" w:pos="4252"/>
          <w:tab w:val="clear" w:pos="8504"/>
        </w:tabs>
        <w:rPr>
          <w:rFonts w:ascii="Times New Roman" w:hAnsi="Times New Roman" w:cs="Times New Roman"/>
          <w:sz w:val="24"/>
          <w:szCs w:val="24"/>
        </w:rPr>
      </w:pPr>
    </w:p>
    <w:p w14:paraId="4C41F433" w14:textId="77777777" w:rsidR="00C7151E" w:rsidRPr="002C6582" w:rsidRDefault="002D3A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6582">
        <w:rPr>
          <w:rFonts w:ascii="Times New Roman" w:hAnsi="Times New Roman" w:cs="Times New Roman"/>
          <w:b/>
          <w:sz w:val="24"/>
          <w:szCs w:val="24"/>
        </w:rPr>
        <w:t>CONTROL DE CAMBIOS DEL DOCUMENTO</w:t>
      </w:r>
    </w:p>
    <w:p w14:paraId="19422B96" w14:textId="77777777"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</w:p>
    <w:p w14:paraId="1A8ED1EA" w14:textId="77777777"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t>Registro de cambios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96"/>
        <w:gridCol w:w="1843"/>
        <w:gridCol w:w="2552"/>
        <w:gridCol w:w="2123"/>
      </w:tblGrid>
      <w:tr w:rsidR="00D765F8" w:rsidRPr="002C6582" w14:paraId="33498051" w14:textId="77777777" w:rsidTr="009E080D">
        <w:trPr>
          <w:cantSplit/>
          <w:trHeight w:val="260"/>
          <w:tblHeader/>
        </w:trPr>
        <w:tc>
          <w:tcPr>
            <w:tcW w:w="2296" w:type="dxa"/>
            <w:shd w:val="clear" w:color="auto" w:fill="D9D9D9"/>
            <w:vAlign w:val="center"/>
          </w:tcPr>
          <w:p w14:paraId="7417CF3A" w14:textId="77777777" w:rsidR="00D765F8" w:rsidRPr="002C6582" w:rsidRDefault="00D765F8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075E060" w14:textId="77777777" w:rsidR="00D765F8" w:rsidRPr="002C6582" w:rsidRDefault="00D765F8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552DA9E7" w14:textId="77777777" w:rsidR="00D765F8" w:rsidRPr="002C6582" w:rsidRDefault="00D765F8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14:paraId="53DBD364" w14:textId="77777777" w:rsidR="00D765F8" w:rsidRPr="002C6582" w:rsidRDefault="00924CBC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D765F8" w:rsidRPr="002C6582" w14:paraId="2F5163F6" w14:textId="77777777" w:rsidTr="00924CBC">
        <w:trPr>
          <w:cantSplit/>
          <w:trHeight w:val="260"/>
        </w:trPr>
        <w:tc>
          <w:tcPr>
            <w:tcW w:w="2296" w:type="dxa"/>
          </w:tcPr>
          <w:p w14:paraId="25CC66DD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RevisionSheet"/>
            <w:bookmarkEnd w:id="0"/>
          </w:p>
        </w:tc>
        <w:tc>
          <w:tcPr>
            <w:tcW w:w="1843" w:type="dxa"/>
          </w:tcPr>
          <w:p w14:paraId="2D92F20B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95C6DF4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9F3214D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5F8" w:rsidRPr="002C6582" w14:paraId="6CF80F74" w14:textId="77777777" w:rsidTr="00924CBC">
        <w:trPr>
          <w:cantSplit/>
          <w:trHeight w:val="242"/>
        </w:trPr>
        <w:tc>
          <w:tcPr>
            <w:tcW w:w="2296" w:type="dxa"/>
          </w:tcPr>
          <w:p w14:paraId="607497CD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3F07F97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C5BC82D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81B5E29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5F8" w:rsidRPr="002C6582" w14:paraId="62FE6E07" w14:textId="77777777" w:rsidTr="00924CBC">
        <w:trPr>
          <w:cantSplit/>
          <w:trHeight w:val="260"/>
        </w:trPr>
        <w:tc>
          <w:tcPr>
            <w:tcW w:w="2296" w:type="dxa"/>
          </w:tcPr>
          <w:p w14:paraId="0375B6B4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EEB7AF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209996E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54FD72C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5F8" w:rsidRPr="002C6582" w14:paraId="00ABDDCD" w14:textId="77777777" w:rsidTr="00924CBC">
        <w:trPr>
          <w:cantSplit/>
          <w:trHeight w:val="260"/>
        </w:trPr>
        <w:tc>
          <w:tcPr>
            <w:tcW w:w="2296" w:type="dxa"/>
          </w:tcPr>
          <w:p w14:paraId="55CFE17A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09E47B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D8F1062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474674E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5F8" w:rsidRPr="002C6582" w14:paraId="01A4BA22" w14:textId="77777777" w:rsidTr="00924CBC">
        <w:trPr>
          <w:cantSplit/>
          <w:trHeight w:val="275"/>
        </w:trPr>
        <w:tc>
          <w:tcPr>
            <w:tcW w:w="2296" w:type="dxa"/>
          </w:tcPr>
          <w:p w14:paraId="5C68B95E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9C3852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C2979AE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E2DE486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5F8" w:rsidRPr="002C6582" w14:paraId="4F9D7EE5" w14:textId="77777777" w:rsidTr="00924CBC">
        <w:trPr>
          <w:cantSplit/>
          <w:trHeight w:val="260"/>
        </w:trPr>
        <w:tc>
          <w:tcPr>
            <w:tcW w:w="2296" w:type="dxa"/>
          </w:tcPr>
          <w:p w14:paraId="27854879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3A248C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498E4FE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895A310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5F8" w:rsidRPr="002C6582" w14:paraId="5DB83164" w14:textId="77777777" w:rsidTr="00924CBC">
        <w:trPr>
          <w:cantSplit/>
          <w:trHeight w:val="275"/>
        </w:trPr>
        <w:tc>
          <w:tcPr>
            <w:tcW w:w="2296" w:type="dxa"/>
          </w:tcPr>
          <w:p w14:paraId="6819E81D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4EA80F8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3627B2A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41BE8A1" w14:textId="77777777" w:rsidR="00D765F8" w:rsidRPr="002C6582" w:rsidRDefault="00D765F8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4BBF69" w14:textId="77777777"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</w:p>
    <w:p w14:paraId="3AFB298A" w14:textId="77777777"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t>Revisores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2C6582" w14:paraId="474FB90B" w14:textId="77777777" w:rsidTr="00F75C3C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14:paraId="5075597D" w14:textId="77777777" w:rsidR="00B75897" w:rsidRPr="002C6582" w:rsidRDefault="00B75897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14:paraId="40F6FFC1" w14:textId="77777777" w:rsidR="00B75897" w:rsidRPr="002C6582" w:rsidRDefault="00B75897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5EBE65CE" w14:textId="77777777" w:rsidR="00B75897" w:rsidRPr="002C6582" w:rsidRDefault="00B75897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14:paraId="49546FBE" w14:textId="77777777" w:rsidR="00B75897" w:rsidRPr="002C6582" w:rsidRDefault="00B75897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B75897" w:rsidRPr="002C6582" w14:paraId="1F5FB6A7" w14:textId="77777777" w:rsidTr="00D765F8">
        <w:trPr>
          <w:cantSplit/>
        </w:trPr>
        <w:tc>
          <w:tcPr>
            <w:tcW w:w="2310" w:type="dxa"/>
          </w:tcPr>
          <w:p w14:paraId="587ABFD9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14:paraId="781ED466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1C754D3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14:paraId="670E0196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5897" w:rsidRPr="002C6582" w14:paraId="60501B0D" w14:textId="77777777" w:rsidTr="00D765F8">
        <w:trPr>
          <w:cantSplit/>
        </w:trPr>
        <w:tc>
          <w:tcPr>
            <w:tcW w:w="2310" w:type="dxa"/>
          </w:tcPr>
          <w:p w14:paraId="35EEF25F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14:paraId="2AD4E7DA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4CF58A8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14:paraId="6189034A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5897" w:rsidRPr="002C6582" w14:paraId="6B32CF06" w14:textId="77777777" w:rsidTr="00D765F8">
        <w:trPr>
          <w:cantSplit/>
        </w:trPr>
        <w:tc>
          <w:tcPr>
            <w:tcW w:w="2310" w:type="dxa"/>
          </w:tcPr>
          <w:p w14:paraId="7C2AB482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14:paraId="0D5BE9EC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A29BE9B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14:paraId="4E81F8CE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5897" w:rsidRPr="002C6582" w14:paraId="7672714C" w14:textId="77777777" w:rsidTr="00D765F8">
        <w:trPr>
          <w:cantSplit/>
        </w:trPr>
        <w:tc>
          <w:tcPr>
            <w:tcW w:w="2310" w:type="dxa"/>
          </w:tcPr>
          <w:p w14:paraId="173D115E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14:paraId="1CD0041D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33A9284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14:paraId="2913C4D2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71559D" w14:textId="77777777"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</w:p>
    <w:p w14:paraId="59EE3C2E" w14:textId="77777777"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t>Propiedades del documento</w:t>
      </w:r>
    </w:p>
    <w:tbl>
      <w:tblPr>
        <w:tblW w:w="8817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2C6582" w14:paraId="0C43B592" w14:textId="77777777" w:rsidTr="004317F6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14:paraId="238789E1" w14:textId="77777777" w:rsidR="00B75897" w:rsidRPr="002C6582" w:rsidRDefault="00B75897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21C13610" w14:textId="77777777" w:rsidR="00B75897" w:rsidRPr="002C6582" w:rsidRDefault="00B75897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Detalle</w:t>
            </w:r>
          </w:p>
        </w:tc>
      </w:tr>
      <w:tr w:rsidR="00B75897" w:rsidRPr="002C6582" w14:paraId="38D46B62" w14:textId="77777777" w:rsidTr="004317F6">
        <w:trPr>
          <w:cantSplit/>
        </w:trPr>
        <w:tc>
          <w:tcPr>
            <w:tcW w:w="2296" w:type="dxa"/>
          </w:tcPr>
          <w:p w14:paraId="1C994688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6521" w:type="dxa"/>
          </w:tcPr>
          <w:p w14:paraId="3F33947E" w14:textId="77777777" w:rsidR="00B75897" w:rsidRPr="002C6582" w:rsidRDefault="00F75C3C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_NewReviewCycle  \* MERGEFORMAT </w:instrTex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01B4F"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01B4F"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Title  \* MERGEFORMAT </w:instrText>
            </w:r>
            <w:r w:rsidR="00101B4F"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80655" w:rsidRPr="002C6582">
              <w:rPr>
                <w:rFonts w:ascii="Times New Roman" w:hAnsi="Times New Roman" w:cs="Times New Roman"/>
                <w:sz w:val="24"/>
                <w:szCs w:val="24"/>
              </w:rPr>
              <w:t>Diccionario de Datos de Sistemas de Información</w:t>
            </w:r>
            <w:r w:rsidR="00101B4F"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75897" w:rsidRPr="002C6582" w14:paraId="05F0CAEC" w14:textId="77777777" w:rsidTr="004317F6">
        <w:trPr>
          <w:cantSplit/>
        </w:trPr>
        <w:tc>
          <w:tcPr>
            <w:tcW w:w="2296" w:type="dxa"/>
          </w:tcPr>
          <w:p w14:paraId="48285EA0" w14:textId="77777777" w:rsidR="00B75897" w:rsidRPr="002C6582" w:rsidRDefault="00483303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6521" w:type="dxa"/>
          </w:tcPr>
          <w:p w14:paraId="4FC2F9AA" w14:textId="77777777" w:rsidR="00B75897" w:rsidRPr="002C6582" w:rsidRDefault="00101B4F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Subject  \* MERGEFORMAT </w:instrTex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80655" w:rsidRPr="002C658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83303" w:rsidRPr="002C6582" w14:paraId="78F164DF" w14:textId="77777777" w:rsidTr="004317F6">
        <w:trPr>
          <w:cantSplit/>
        </w:trPr>
        <w:tc>
          <w:tcPr>
            <w:tcW w:w="2296" w:type="dxa"/>
          </w:tcPr>
          <w:p w14:paraId="01A58340" w14:textId="77777777" w:rsidR="00483303" w:rsidRPr="002C6582" w:rsidRDefault="00483303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521" w:type="dxa"/>
          </w:tcPr>
          <w:p w14:paraId="45A8D49D" w14:textId="77777777" w:rsidR="00483303" w:rsidRPr="002C6582" w:rsidRDefault="00C36F7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Author  \* MERGEFORMAT </w:instrTex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75897" w:rsidRPr="002C6582" w14:paraId="566B5D1E" w14:textId="77777777" w:rsidTr="004317F6">
        <w:trPr>
          <w:cantSplit/>
        </w:trPr>
        <w:tc>
          <w:tcPr>
            <w:tcW w:w="2296" w:type="dxa"/>
          </w:tcPr>
          <w:p w14:paraId="5FB7C282" w14:textId="77777777"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6521" w:type="dxa"/>
          </w:tcPr>
          <w:p w14:paraId="27ADED0A" w14:textId="77777777" w:rsidR="00B75897" w:rsidRPr="002C6582" w:rsidRDefault="00101B4F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CreateTime  \* MERGEFORMAT </w:instrTex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80655" w:rsidRPr="002C6582">
              <w:rPr>
                <w:rFonts w:ascii="Times New Roman" w:hAnsi="Times New Roman" w:cs="Times New Roman"/>
                <w:sz w:val="24"/>
                <w:szCs w:val="24"/>
              </w:rPr>
              <w:t>21/04/2019 7:09 P.M.</w: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75897" w:rsidRPr="002C6582" w14:paraId="517AB62D" w14:textId="77777777" w:rsidTr="004317F6">
        <w:trPr>
          <w:cantSplit/>
        </w:trPr>
        <w:tc>
          <w:tcPr>
            <w:tcW w:w="2296" w:type="dxa"/>
          </w:tcPr>
          <w:p w14:paraId="6FE0227C" w14:textId="77777777" w:rsidR="00B75897" w:rsidRPr="002C6582" w:rsidRDefault="004317F6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Última</w:t>
            </w:r>
            <w:r w:rsidR="00B75897" w:rsidRPr="002C6582">
              <w:rPr>
                <w:rFonts w:ascii="Times New Roman" w:hAnsi="Times New Roman" w:cs="Times New Roman"/>
                <w:sz w:val="24"/>
                <w:szCs w:val="24"/>
              </w:rPr>
              <w:t xml:space="preserve"> actualización</w:t>
            </w:r>
          </w:p>
        </w:tc>
        <w:tc>
          <w:tcPr>
            <w:tcW w:w="6521" w:type="dxa"/>
          </w:tcPr>
          <w:p w14:paraId="0497E00B" w14:textId="77777777" w:rsidR="00B75897" w:rsidRPr="002C6582" w:rsidRDefault="00B75897" w:rsidP="00BA5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ABAE51" w14:textId="77777777"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</w:p>
    <w:p w14:paraId="344B4EB1" w14:textId="77777777"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</w:p>
    <w:p w14:paraId="48169A1E" w14:textId="77777777"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</w:p>
    <w:p w14:paraId="2623451F" w14:textId="77777777" w:rsidR="00544A23" w:rsidRPr="002C6582" w:rsidRDefault="00544A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1F7008" w14:textId="77777777" w:rsidR="00C7151E" w:rsidRPr="002C6582" w:rsidRDefault="00B75897" w:rsidP="002D3A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658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B19BE77" w14:textId="77777777" w:rsidR="004317F6" w:rsidRPr="002C6582" w:rsidRDefault="004317F6" w:rsidP="002D3A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id w:val="27452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ACDA16" w14:textId="77777777" w:rsidR="004317F6" w:rsidRPr="002C6582" w:rsidRDefault="004317F6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  <w:r w:rsidRPr="002C6582">
            <w:rPr>
              <w:rFonts w:ascii="Times New Roman" w:hAnsi="Times New Roman" w:cs="Times New Roman"/>
              <w:sz w:val="24"/>
              <w:szCs w:val="24"/>
              <w:lang w:val="es-ES"/>
            </w:rPr>
            <w:t>Tabla de contenido</w:t>
          </w:r>
        </w:p>
        <w:p w14:paraId="73374565" w14:textId="77777777" w:rsidR="004317F6" w:rsidRPr="002C6582" w:rsidRDefault="004317F6">
          <w:pPr>
            <w:pStyle w:val="TDC1"/>
            <w:tabs>
              <w:tab w:val="left" w:pos="440"/>
              <w:tab w:val="right" w:leader="dot" w:pos="8739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4"/>
              <w:szCs w:val="24"/>
              <w:lang w:val="es-CO" w:eastAsia="es-CO"/>
            </w:rPr>
          </w:pPr>
          <w:r w:rsidRPr="002C6582">
            <w:rPr>
              <w:rFonts w:ascii="Times New Roman" w:hAnsi="Times New Roman" w:cs="Times New Roman"/>
              <w:bCs/>
              <w:sz w:val="24"/>
              <w:szCs w:val="24"/>
              <w:lang w:val="es-ES"/>
            </w:rPr>
            <w:fldChar w:fldCharType="begin"/>
          </w:r>
          <w:r w:rsidRPr="002C6582">
            <w:rPr>
              <w:rFonts w:ascii="Times New Roman" w:hAnsi="Times New Roman" w:cs="Times New Roman"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2C6582">
            <w:rPr>
              <w:rFonts w:ascii="Times New Roman" w:hAnsi="Times New Roman" w:cs="Times New Roman"/>
              <w:bCs/>
              <w:sz w:val="24"/>
              <w:szCs w:val="24"/>
              <w:lang w:val="es-ES"/>
            </w:rPr>
            <w:fldChar w:fldCharType="separate"/>
          </w:r>
          <w:hyperlink w:anchor="_Toc9007268" w:history="1">
            <w:r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2C6582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4"/>
                <w:szCs w:val="24"/>
                <w:lang w:val="es-CO" w:eastAsia="es-CO"/>
              </w:rPr>
              <w:tab/>
            </w:r>
            <w:r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Alcance del documento</w:t>
            </w:r>
            <w:r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_Toc9007268 \h </w:instrText>
            </w:r>
            <w:r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E37DE" w14:textId="77777777" w:rsidR="004317F6" w:rsidRPr="002C6582" w:rsidRDefault="008015FE">
          <w:pPr>
            <w:pStyle w:val="TDC1"/>
            <w:tabs>
              <w:tab w:val="left" w:pos="440"/>
              <w:tab w:val="right" w:leader="dot" w:pos="8739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4"/>
              <w:szCs w:val="24"/>
              <w:lang w:val="es-CO" w:eastAsia="es-CO"/>
            </w:rPr>
          </w:pPr>
          <w:hyperlink w:anchor="_Toc9007269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4317F6" w:rsidRPr="002C6582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Participantes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_Toc9007269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620302" w14:textId="77777777" w:rsidR="004317F6" w:rsidRPr="002C6582" w:rsidRDefault="008015FE">
          <w:pPr>
            <w:pStyle w:val="TDC1"/>
            <w:tabs>
              <w:tab w:val="left" w:pos="440"/>
              <w:tab w:val="right" w:leader="dot" w:pos="8739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4"/>
              <w:szCs w:val="24"/>
              <w:lang w:val="es-CO" w:eastAsia="es-CO"/>
            </w:rPr>
          </w:pPr>
          <w:hyperlink w:anchor="_Toc9007270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4317F6" w:rsidRPr="002C6582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Simbología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_Toc9007270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A48E2" w14:textId="77777777" w:rsidR="004317F6" w:rsidRPr="002C6582" w:rsidRDefault="008015FE">
          <w:pPr>
            <w:pStyle w:val="TDC2"/>
            <w:tabs>
              <w:tab w:val="left" w:pos="849"/>
              <w:tab w:val="right" w:leader="dot" w:pos="8739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CO" w:eastAsia="es-CO"/>
            </w:rPr>
          </w:pPr>
          <w:hyperlink w:anchor="_Toc9007271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4317F6" w:rsidRPr="002C658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Glosario de términos y abreviaturas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_Toc9007271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C1D1" w14:textId="77777777" w:rsidR="004317F6" w:rsidRPr="002C6582" w:rsidRDefault="008015FE">
          <w:pPr>
            <w:pStyle w:val="TDC2"/>
            <w:tabs>
              <w:tab w:val="left" w:pos="849"/>
              <w:tab w:val="right" w:leader="dot" w:pos="8739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CO" w:eastAsia="es-CO"/>
            </w:rPr>
          </w:pPr>
          <w:hyperlink w:anchor="_Toc9007272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4317F6" w:rsidRPr="002C658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Formato de los datos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_Toc9007272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9A6636" w14:textId="77777777" w:rsidR="004317F6" w:rsidRPr="002C6582" w:rsidRDefault="008015FE">
          <w:pPr>
            <w:pStyle w:val="TDC1"/>
            <w:tabs>
              <w:tab w:val="left" w:pos="440"/>
              <w:tab w:val="right" w:leader="dot" w:pos="8739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4"/>
              <w:szCs w:val="24"/>
              <w:lang w:val="es-CO" w:eastAsia="es-CO"/>
            </w:rPr>
          </w:pPr>
          <w:hyperlink w:anchor="_Toc9007273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4317F6" w:rsidRPr="002C6582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Diagrama Entidad-Relación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_Toc9007273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50060C" w14:textId="77777777" w:rsidR="004317F6" w:rsidRPr="002C6582" w:rsidRDefault="008015FE">
          <w:pPr>
            <w:pStyle w:val="TDC1"/>
            <w:tabs>
              <w:tab w:val="left" w:pos="440"/>
              <w:tab w:val="right" w:leader="dot" w:pos="8739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4"/>
              <w:szCs w:val="24"/>
              <w:lang w:val="es-CO" w:eastAsia="es-CO"/>
            </w:rPr>
          </w:pPr>
          <w:hyperlink w:anchor="_Toc9007274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4317F6" w:rsidRPr="002C6582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Diccionario de datos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_Toc9007274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4F1CB" w14:textId="77777777" w:rsidR="004317F6" w:rsidRPr="002C6582" w:rsidRDefault="008015FE">
          <w:pPr>
            <w:pStyle w:val="TDC2"/>
            <w:tabs>
              <w:tab w:val="left" w:pos="849"/>
              <w:tab w:val="right" w:leader="dot" w:pos="8739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CO" w:eastAsia="es-CO"/>
            </w:rPr>
          </w:pPr>
          <w:hyperlink w:anchor="_Toc9007275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="004317F6" w:rsidRPr="002C658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Base de datos X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_Toc9007275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BCE745" w14:textId="77777777" w:rsidR="004317F6" w:rsidRPr="002C6582" w:rsidRDefault="008015FE">
          <w:pPr>
            <w:pStyle w:val="TDC3"/>
            <w:tabs>
              <w:tab w:val="left" w:pos="1132"/>
              <w:tab w:val="right" w:leader="dot" w:pos="873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9007276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5.1.1</w:t>
            </w:r>
            <w:r w:rsidR="004317F6" w:rsidRPr="002C65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Y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_Toc9007276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00F278" w14:textId="77777777" w:rsidR="004317F6" w:rsidRPr="002C6582" w:rsidRDefault="008015FE">
          <w:pPr>
            <w:pStyle w:val="TDC1"/>
            <w:tabs>
              <w:tab w:val="left" w:pos="440"/>
              <w:tab w:val="right" w:leader="dot" w:pos="8739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4"/>
              <w:szCs w:val="24"/>
              <w:lang w:val="es-CO" w:eastAsia="es-CO"/>
            </w:rPr>
          </w:pPr>
          <w:hyperlink w:anchor="_Toc9007277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4317F6" w:rsidRPr="002C6582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Tablas Maestras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_Toc9007277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62CC79" w14:textId="77777777" w:rsidR="004317F6" w:rsidRPr="002C6582" w:rsidRDefault="008015FE">
          <w:pPr>
            <w:pStyle w:val="TDC2"/>
            <w:tabs>
              <w:tab w:val="left" w:pos="849"/>
              <w:tab w:val="right" w:leader="dot" w:pos="8739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CO" w:eastAsia="es-CO"/>
            </w:rPr>
          </w:pPr>
          <w:hyperlink w:anchor="_Toc9007278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4317F6" w:rsidRPr="002C658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Base de Datos  X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_Toc9007278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B0BF6" w14:textId="77777777" w:rsidR="004317F6" w:rsidRPr="002C6582" w:rsidRDefault="008015FE">
          <w:pPr>
            <w:pStyle w:val="TDC3"/>
            <w:tabs>
              <w:tab w:val="left" w:pos="1132"/>
              <w:tab w:val="right" w:leader="dot" w:pos="873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9007279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6.1.1</w:t>
            </w:r>
            <w:r w:rsidR="004317F6" w:rsidRPr="002C65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Nombre de la Tabla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_Toc9007279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69338" w14:textId="77777777" w:rsidR="004317F6" w:rsidRPr="002C6582" w:rsidRDefault="004317F6">
          <w:pPr>
            <w:rPr>
              <w:rFonts w:ascii="Times New Roman" w:hAnsi="Times New Roman" w:cs="Times New Roman"/>
              <w:sz w:val="24"/>
              <w:szCs w:val="24"/>
            </w:rPr>
          </w:pPr>
          <w:r w:rsidRPr="002C6582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51A7D52" w14:textId="77777777" w:rsidR="004317F6" w:rsidRPr="002C6582" w:rsidRDefault="004317F6" w:rsidP="002D3A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46928C" w14:textId="77777777" w:rsidR="00546E0F" w:rsidRPr="002C6582" w:rsidRDefault="00546E0F">
      <w:pPr>
        <w:pStyle w:val="TDC2"/>
        <w:tabs>
          <w:tab w:val="right" w:leader="dot" w:pos="8503"/>
        </w:tabs>
        <w:rPr>
          <w:rFonts w:ascii="Times New Roman" w:hAnsi="Times New Roman" w:cs="Times New Roman"/>
          <w:sz w:val="24"/>
          <w:szCs w:val="24"/>
        </w:rPr>
      </w:pPr>
    </w:p>
    <w:p w14:paraId="6270E3F1" w14:textId="77777777" w:rsidR="00C7151E" w:rsidRPr="002C6582" w:rsidRDefault="00546E0F" w:rsidP="004317F6">
      <w:pPr>
        <w:jc w:val="center"/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br w:type="page"/>
      </w:r>
      <w:bookmarkStart w:id="1" w:name="_Toc258825700"/>
      <w:r w:rsidR="004317F6" w:rsidRPr="002C658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E0760" w:rsidRPr="002C6582">
        <w:rPr>
          <w:rFonts w:ascii="Times New Roman" w:hAnsi="Times New Roman" w:cs="Times New Roman"/>
          <w:sz w:val="24"/>
          <w:szCs w:val="24"/>
        </w:rPr>
        <w:t>Objeto del documento</w:t>
      </w:r>
      <w:bookmarkEnd w:id="1"/>
    </w:p>
    <w:p w14:paraId="1FE581A6" w14:textId="77777777" w:rsidR="00D60072" w:rsidRPr="002C6582" w:rsidRDefault="00D60072" w:rsidP="0039082D">
      <w:pPr>
        <w:rPr>
          <w:rFonts w:ascii="Times New Roman" w:hAnsi="Times New Roman" w:cs="Times New Roman"/>
          <w:sz w:val="24"/>
          <w:szCs w:val="24"/>
        </w:rPr>
      </w:pPr>
    </w:p>
    <w:p w14:paraId="2FEF07AA" w14:textId="77777777" w:rsidR="00EF6C3B" w:rsidRPr="002C6582" w:rsidRDefault="00EF6C3B" w:rsidP="0039082D">
      <w:pPr>
        <w:rPr>
          <w:rFonts w:ascii="Times New Roman" w:hAnsi="Times New Roman" w:cs="Times New Roman"/>
          <w:sz w:val="24"/>
          <w:szCs w:val="24"/>
        </w:rPr>
      </w:pPr>
    </w:p>
    <w:p w14:paraId="3F8596F5" w14:textId="77777777" w:rsidR="00EC357E" w:rsidRPr="00EC357E" w:rsidRDefault="00EC357E" w:rsidP="00EC357E">
      <w:pPr>
        <w:pStyle w:val="Listaconvietas"/>
        <w:rPr>
          <w:rFonts w:ascii="Times New Roman" w:hAnsi="Times New Roman" w:cs="Times New Roman"/>
          <w:sz w:val="28"/>
          <w:szCs w:val="28"/>
          <w:lang w:val="es-CO"/>
        </w:rPr>
      </w:pPr>
      <w:r w:rsidRPr="00EC357E">
        <w:rPr>
          <w:rFonts w:ascii="Times New Roman" w:hAnsi="Times New Roman" w:cs="Times New Roman"/>
          <w:sz w:val="28"/>
          <w:szCs w:val="28"/>
          <w:lang w:val="es-CO"/>
        </w:rPr>
        <w:t>Desarrollar un software dinámico que provea y reporte adecuadamente los materiales adquiridos por la empresa, registrando la entrada y salida de los materiales en el almacén.  Con el fin de optimizar el tiempo en el proceso de entrada y salida de la entidad.</w:t>
      </w:r>
    </w:p>
    <w:p w14:paraId="0005E02D" w14:textId="77777777" w:rsidR="009D093C" w:rsidRPr="002C6582" w:rsidRDefault="009D093C" w:rsidP="009D093C">
      <w:pPr>
        <w:pStyle w:val="Listaconvieta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C75C289" w14:textId="77777777" w:rsidR="00DE0760" w:rsidRPr="002C6582" w:rsidRDefault="00DE0760" w:rsidP="00B6465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" w:name="_Toc258825701"/>
      <w:bookmarkStart w:id="3" w:name="_Toc9007268"/>
      <w:r w:rsidRPr="002C6582">
        <w:rPr>
          <w:rFonts w:ascii="Times New Roman" w:hAnsi="Times New Roman" w:cs="Times New Roman"/>
          <w:sz w:val="24"/>
          <w:szCs w:val="24"/>
        </w:rPr>
        <w:lastRenderedPageBreak/>
        <w:t>Alcance del documento</w:t>
      </w:r>
      <w:bookmarkEnd w:id="2"/>
      <w:bookmarkEnd w:id="3"/>
    </w:p>
    <w:p w14:paraId="6A0EFB25" w14:textId="55AE00E1" w:rsidR="006247DD" w:rsidRPr="006247DD" w:rsidRDefault="006247DD" w:rsidP="006247D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s-CO"/>
        </w:rPr>
      </w:pPr>
      <w:r w:rsidRPr="006247DD">
        <w:rPr>
          <w:rFonts w:ascii="Times New Roman" w:hAnsi="Times New Roman" w:cs="Times New Roman"/>
          <w:sz w:val="28"/>
          <w:szCs w:val="28"/>
          <w:lang w:val="es-CO"/>
        </w:rPr>
        <w:t>Generar por medio de una etiqueta una vista detallada del producto con sus características, su estado, fecha de ingreso y salida de la empresa.</w:t>
      </w:r>
    </w:p>
    <w:p w14:paraId="5BC59A16" w14:textId="77777777" w:rsidR="006247DD" w:rsidRPr="006247DD" w:rsidRDefault="006247DD" w:rsidP="006247D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s-CO"/>
        </w:rPr>
      </w:pPr>
      <w:r w:rsidRPr="006247DD">
        <w:rPr>
          <w:rFonts w:ascii="Times New Roman" w:hAnsi="Times New Roman" w:cs="Times New Roman"/>
          <w:sz w:val="28"/>
          <w:szCs w:val="28"/>
          <w:lang w:val="es-CO"/>
        </w:rPr>
        <w:t>Reportar los movimientos de los productos por medio de la base de datos del programa.</w:t>
      </w:r>
    </w:p>
    <w:p w14:paraId="46B525D8" w14:textId="23060BD9" w:rsidR="006247DD" w:rsidRPr="006247DD" w:rsidRDefault="006247DD" w:rsidP="006247D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s-CO"/>
        </w:rPr>
      </w:pPr>
      <w:r w:rsidRPr="006247DD">
        <w:rPr>
          <w:rFonts w:ascii="Times New Roman" w:hAnsi="Times New Roman" w:cs="Times New Roman"/>
          <w:sz w:val="28"/>
          <w:szCs w:val="28"/>
          <w:lang w:val="es-ES"/>
        </w:rPr>
        <w:t>Evidenciar un reporte de control de ventas</w:t>
      </w:r>
    </w:p>
    <w:p w14:paraId="4CB4F7B5" w14:textId="735D340E" w:rsidR="007E3808" w:rsidRPr="006247DD" w:rsidRDefault="006247DD" w:rsidP="006247D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s-CO"/>
        </w:rPr>
      </w:pPr>
      <w:r w:rsidRPr="006247DD">
        <w:rPr>
          <w:rFonts w:ascii="Times New Roman" w:hAnsi="Times New Roman" w:cs="Times New Roman"/>
          <w:sz w:val="28"/>
          <w:szCs w:val="28"/>
          <w:lang w:val="es-CO"/>
        </w:rPr>
        <w:t>Diseñar un interfaz de registro y acceso de usuario en el sistema.</w:t>
      </w:r>
    </w:p>
    <w:p w14:paraId="0696EB4E" w14:textId="77777777" w:rsidR="00EF6C3B" w:rsidRPr="002C6582" w:rsidRDefault="00EF6C3B" w:rsidP="00B6465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4" w:name="_Toc258825703"/>
      <w:bookmarkStart w:id="5" w:name="_Toc9007270"/>
      <w:r w:rsidRPr="002C6582">
        <w:rPr>
          <w:rFonts w:ascii="Times New Roman" w:hAnsi="Times New Roman" w:cs="Times New Roman"/>
          <w:sz w:val="24"/>
          <w:szCs w:val="24"/>
        </w:rPr>
        <w:lastRenderedPageBreak/>
        <w:t>Simbología</w:t>
      </w:r>
      <w:bookmarkEnd w:id="4"/>
      <w:bookmarkEnd w:id="5"/>
    </w:p>
    <w:p w14:paraId="66CDD159" w14:textId="77777777" w:rsidR="00EF6C3B" w:rsidRPr="002C6582" w:rsidRDefault="00EF6C3B" w:rsidP="00EF6C3B">
      <w:pPr>
        <w:rPr>
          <w:rFonts w:ascii="Times New Roman" w:hAnsi="Times New Roman" w:cs="Times New Roman"/>
          <w:sz w:val="24"/>
          <w:szCs w:val="24"/>
        </w:rPr>
      </w:pPr>
    </w:p>
    <w:p w14:paraId="70C250F9" w14:textId="18880487" w:rsidR="003F2F17" w:rsidRPr="006247DD" w:rsidRDefault="00EF6C3B" w:rsidP="003F2F17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6" w:name="_Toc258825704"/>
      <w:bookmarkStart w:id="7" w:name="_Toc9007271"/>
      <w:r w:rsidRPr="002C6582">
        <w:rPr>
          <w:rFonts w:ascii="Times New Roman" w:hAnsi="Times New Roman" w:cs="Times New Roman"/>
          <w:sz w:val="24"/>
          <w:szCs w:val="24"/>
        </w:rPr>
        <w:t>Glosario de términos y abreviaturas</w:t>
      </w:r>
      <w:bookmarkEnd w:id="6"/>
      <w:bookmarkEnd w:id="7"/>
      <w:r w:rsidR="002C6582" w:rsidRPr="006247DD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C6582" w:rsidRPr="006247DD">
        <w:rPr>
          <w:rFonts w:ascii="Times New Roman" w:hAnsi="Times New Roman" w:cs="Times New Roman"/>
          <w:color w:val="0000FF"/>
          <w:sz w:val="24"/>
          <w:szCs w:val="24"/>
        </w:rPr>
        <w:tab/>
      </w:r>
    </w:p>
    <w:p w14:paraId="69A95100" w14:textId="77777777" w:rsidR="00E07BB8" w:rsidRPr="002C6582" w:rsidRDefault="00E07BB8" w:rsidP="003F2F1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43"/>
        <w:gridCol w:w="6216"/>
      </w:tblGrid>
      <w:tr w:rsidR="003F2F17" w:rsidRPr="002C6582" w14:paraId="76595FAF" w14:textId="77777777" w:rsidTr="00BC5E42">
        <w:tc>
          <w:tcPr>
            <w:tcW w:w="2257" w:type="dxa"/>
            <w:shd w:val="clear" w:color="auto" w:fill="D9D9D9"/>
            <w:vAlign w:val="center"/>
          </w:tcPr>
          <w:p w14:paraId="1F954BA3" w14:textId="77777777" w:rsidR="003F2F17" w:rsidRPr="002C6582" w:rsidRDefault="003F2F17" w:rsidP="003F2F17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Término/Abreviatura</w:t>
            </w:r>
          </w:p>
        </w:tc>
        <w:tc>
          <w:tcPr>
            <w:tcW w:w="6402" w:type="dxa"/>
            <w:shd w:val="clear" w:color="auto" w:fill="D9D9D9"/>
            <w:vAlign w:val="center"/>
          </w:tcPr>
          <w:p w14:paraId="3D836F80" w14:textId="77777777" w:rsidR="003F2F17" w:rsidRPr="002C6582" w:rsidRDefault="003F2F17" w:rsidP="003F2F17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Significado</w:t>
            </w:r>
          </w:p>
        </w:tc>
      </w:tr>
      <w:tr w:rsidR="003F2F17" w:rsidRPr="002C6582" w14:paraId="11472810" w14:textId="77777777" w:rsidTr="00BC5E42">
        <w:tc>
          <w:tcPr>
            <w:tcW w:w="2257" w:type="dxa"/>
            <w:vAlign w:val="center"/>
          </w:tcPr>
          <w:p w14:paraId="5DB8A2C6" w14:textId="77777777" w:rsidR="003F2F17" w:rsidRPr="002C6582" w:rsidRDefault="00BC5E42" w:rsidP="003F2F17">
            <w:pPr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BD</w:t>
            </w:r>
            <w:r w:rsidR="003F2F17"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fldChar w:fldCharType="begin"/>
            </w:r>
            <w:r w:rsidR="003F2F17"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instrText xml:space="preserve"> XE "</w:instrText>
            </w:r>
            <w:r w:rsidR="003F2F17"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instrText>BDE</w:instrText>
            </w:r>
            <w:r w:rsidR="003F2F17"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instrText xml:space="preserve">" </w:instrText>
            </w:r>
            <w:r w:rsidR="003F2F17"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fldChar w:fldCharType="end"/>
            </w:r>
          </w:p>
        </w:tc>
        <w:tc>
          <w:tcPr>
            <w:tcW w:w="6402" w:type="dxa"/>
            <w:vAlign w:val="center"/>
          </w:tcPr>
          <w:p w14:paraId="0F497CD8" w14:textId="77777777" w:rsidR="003F2F17" w:rsidRPr="002C6582" w:rsidRDefault="00BC5E42" w:rsidP="003F2F17">
            <w:pPr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Base de Datos</w:t>
            </w:r>
            <w:r w:rsidR="003F2F17"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fldChar w:fldCharType="begin"/>
            </w:r>
            <w:r w:rsidR="003F2F17"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instrText xml:space="preserve"> XE "</w:instrText>
            </w:r>
            <w:r w:rsidR="003F2F17"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instrText>Base de Datos de Explotación</w:instrText>
            </w:r>
            <w:r w:rsidR="003F2F17"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instrText xml:space="preserve">" </w:instrText>
            </w:r>
            <w:r w:rsidR="003F2F17"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fldChar w:fldCharType="end"/>
            </w:r>
          </w:p>
        </w:tc>
      </w:tr>
      <w:tr w:rsidR="003F2F17" w:rsidRPr="002C6582" w14:paraId="7FAA2CB2" w14:textId="77777777" w:rsidTr="00BC5E42">
        <w:tc>
          <w:tcPr>
            <w:tcW w:w="2257" w:type="dxa"/>
            <w:vAlign w:val="center"/>
          </w:tcPr>
          <w:p w14:paraId="71D8AD20" w14:textId="77777777" w:rsidR="003F2F17" w:rsidRPr="002C6582" w:rsidRDefault="003F2F17" w:rsidP="00BC5E42">
            <w:pPr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S</w:t>
            </w:r>
            <w:r w:rsidR="00BC5E42"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I</w:t>
            </w:r>
          </w:p>
        </w:tc>
        <w:tc>
          <w:tcPr>
            <w:tcW w:w="6402" w:type="dxa"/>
            <w:vAlign w:val="center"/>
          </w:tcPr>
          <w:p w14:paraId="20769120" w14:textId="77777777" w:rsidR="003F2F17" w:rsidRPr="002C6582" w:rsidRDefault="003F2F17" w:rsidP="00BC5E42">
            <w:pPr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Sistema </w:t>
            </w:r>
            <w:r w:rsidR="00BC5E42"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 Información</w:t>
            </w: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instrText xml:space="preserve"> XE "Sistema Sanitario Público de Andalucía" </w:instrText>
            </w: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fldChar w:fldCharType="end"/>
            </w:r>
          </w:p>
        </w:tc>
      </w:tr>
      <w:tr w:rsidR="00197520" w:rsidRPr="002C6582" w14:paraId="72CAA978" w14:textId="77777777" w:rsidTr="00BC5E42">
        <w:tc>
          <w:tcPr>
            <w:tcW w:w="2257" w:type="dxa"/>
            <w:vAlign w:val="center"/>
          </w:tcPr>
          <w:p w14:paraId="3E81B215" w14:textId="2F0AFA16" w:rsidR="00197520" w:rsidRPr="002C6582" w:rsidRDefault="0000319D" w:rsidP="003F2F17">
            <w:pPr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Rol</w:t>
            </w:r>
          </w:p>
        </w:tc>
        <w:tc>
          <w:tcPr>
            <w:tcW w:w="6402" w:type="dxa"/>
            <w:vAlign w:val="center"/>
          </w:tcPr>
          <w:p w14:paraId="1099AE91" w14:textId="7F8DF465" w:rsidR="00197520" w:rsidRPr="002C6582" w:rsidRDefault="0000319D" w:rsidP="003F2F17">
            <w:pPr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Rol</w:t>
            </w:r>
          </w:p>
        </w:tc>
      </w:tr>
      <w:tr w:rsidR="00197520" w:rsidRPr="002C6582" w14:paraId="6EB306A0" w14:textId="77777777" w:rsidTr="00BC5E42">
        <w:tc>
          <w:tcPr>
            <w:tcW w:w="2257" w:type="dxa"/>
            <w:vAlign w:val="center"/>
          </w:tcPr>
          <w:p w14:paraId="63D454A8" w14:textId="5E77F78D" w:rsidR="00197520" w:rsidRPr="002C6582" w:rsidRDefault="0000319D" w:rsidP="003F2F17">
            <w:pPr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6402" w:type="dxa"/>
            <w:vAlign w:val="center"/>
          </w:tcPr>
          <w:p w14:paraId="63C098CE" w14:textId="54A57BF1" w:rsidR="00197520" w:rsidRPr="00A74CA1" w:rsidRDefault="0000319D" w:rsidP="003F2F17">
            <w:pPr>
              <w:spacing w:before="40" w:after="40"/>
              <w:rPr>
                <w:rFonts w:ascii="Times New Roman" w:hAnsi="Times New Roman" w:cs="Times New Roman"/>
                <w:iCs/>
                <w:color w:val="33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3333CC"/>
                <w:sz w:val="24"/>
                <w:szCs w:val="24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iCs/>
                <w:color w:val="3333CC"/>
                <w:sz w:val="24"/>
                <w:szCs w:val="24"/>
              </w:rPr>
              <w:t xml:space="preserve"> del documento</w:t>
            </w:r>
          </w:p>
        </w:tc>
      </w:tr>
    </w:tbl>
    <w:p w14:paraId="651228A0" w14:textId="77777777" w:rsidR="00224EF6" w:rsidRPr="002C6582" w:rsidRDefault="003F2F17" w:rsidP="00197520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221078341"/>
      <w:r w:rsidRPr="002C6582">
        <w:rPr>
          <w:rFonts w:ascii="Times New Roman" w:hAnsi="Times New Roman" w:cs="Times New Roman"/>
          <w:sz w:val="24"/>
          <w:szCs w:val="24"/>
        </w:rPr>
        <w:t xml:space="preserve">Tabla </w:t>
      </w:r>
      <w:r w:rsidRPr="002C6582">
        <w:rPr>
          <w:rFonts w:ascii="Times New Roman" w:hAnsi="Times New Roman" w:cs="Times New Roman"/>
          <w:sz w:val="24"/>
          <w:szCs w:val="24"/>
        </w:rPr>
        <w:fldChar w:fldCharType="begin"/>
      </w:r>
      <w:r w:rsidRPr="002C6582">
        <w:rPr>
          <w:rFonts w:ascii="Times New Roman" w:hAnsi="Times New Roman" w:cs="Times New Roman"/>
          <w:sz w:val="24"/>
          <w:szCs w:val="24"/>
        </w:rPr>
        <w:instrText xml:space="preserve"> SEQ Tabla \* ARABIC </w:instrText>
      </w:r>
      <w:r w:rsidRPr="002C6582">
        <w:rPr>
          <w:rFonts w:ascii="Times New Roman" w:hAnsi="Times New Roman" w:cs="Times New Roman"/>
          <w:sz w:val="24"/>
          <w:szCs w:val="24"/>
        </w:rPr>
        <w:fldChar w:fldCharType="separate"/>
      </w:r>
      <w:r w:rsidR="00E80655" w:rsidRPr="002C6582">
        <w:rPr>
          <w:rFonts w:ascii="Times New Roman" w:hAnsi="Times New Roman" w:cs="Times New Roman"/>
          <w:noProof/>
          <w:sz w:val="24"/>
          <w:szCs w:val="24"/>
        </w:rPr>
        <w:t>1</w:t>
      </w:r>
      <w:r w:rsidRPr="002C6582">
        <w:rPr>
          <w:rFonts w:ascii="Times New Roman" w:hAnsi="Times New Roman" w:cs="Times New Roman"/>
          <w:sz w:val="24"/>
          <w:szCs w:val="24"/>
        </w:rPr>
        <w:fldChar w:fldCharType="end"/>
      </w:r>
      <w:r w:rsidRPr="002C6582">
        <w:rPr>
          <w:rFonts w:ascii="Times New Roman" w:hAnsi="Times New Roman" w:cs="Times New Roman"/>
          <w:sz w:val="24"/>
          <w:szCs w:val="24"/>
        </w:rPr>
        <w:t>: Glosario de términos y abreviaturas</w:t>
      </w:r>
      <w:bookmarkEnd w:id="8"/>
    </w:p>
    <w:p w14:paraId="04AD6FC0" w14:textId="77777777" w:rsidR="00197520" w:rsidRPr="002C6582" w:rsidRDefault="00197520" w:rsidP="00197520">
      <w:pPr>
        <w:rPr>
          <w:rFonts w:ascii="Times New Roman" w:hAnsi="Times New Roman" w:cs="Times New Roman"/>
          <w:sz w:val="24"/>
          <w:szCs w:val="24"/>
        </w:rPr>
      </w:pPr>
    </w:p>
    <w:p w14:paraId="5AA28105" w14:textId="1B9EC8AC" w:rsidR="006247DD" w:rsidRPr="006247DD" w:rsidRDefault="00224EF6" w:rsidP="006247DD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9" w:name="_Toc258825705"/>
      <w:bookmarkStart w:id="10" w:name="_Toc9007272"/>
      <w:r w:rsidRPr="002C6582">
        <w:rPr>
          <w:rFonts w:ascii="Times New Roman" w:hAnsi="Times New Roman" w:cs="Times New Roman"/>
          <w:sz w:val="24"/>
          <w:szCs w:val="24"/>
        </w:rPr>
        <w:t>Formato de los datos</w:t>
      </w:r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29"/>
        <w:gridCol w:w="6702"/>
      </w:tblGrid>
      <w:tr w:rsidR="00DA3EE5" w:rsidRPr="002C6582" w14:paraId="0432DC26" w14:textId="77777777" w:rsidTr="00DA3EE5">
        <w:tc>
          <w:tcPr>
            <w:tcW w:w="1932" w:type="dxa"/>
            <w:shd w:val="clear" w:color="auto" w:fill="D9D9D9"/>
            <w:vAlign w:val="center"/>
          </w:tcPr>
          <w:p w14:paraId="2A1ADDC4" w14:textId="77777777"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Abreviatura</w:t>
            </w:r>
          </w:p>
        </w:tc>
        <w:tc>
          <w:tcPr>
            <w:tcW w:w="6859" w:type="dxa"/>
            <w:shd w:val="clear" w:color="auto" w:fill="D9D9D9"/>
            <w:vAlign w:val="center"/>
          </w:tcPr>
          <w:p w14:paraId="63BA7BF9" w14:textId="77777777"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Significado</w:t>
            </w:r>
          </w:p>
        </w:tc>
      </w:tr>
      <w:tr w:rsidR="00DA3EE5" w:rsidRPr="002C6582" w14:paraId="4BE6C1CA" w14:textId="77777777" w:rsidTr="00DA3EE5">
        <w:tc>
          <w:tcPr>
            <w:tcW w:w="1932" w:type="dxa"/>
            <w:vAlign w:val="center"/>
          </w:tcPr>
          <w:p w14:paraId="2E34455E" w14:textId="77777777"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A</w:t>
            </w:r>
          </w:p>
        </w:tc>
        <w:tc>
          <w:tcPr>
            <w:tcW w:w="6859" w:type="dxa"/>
            <w:vAlign w:val="center"/>
          </w:tcPr>
          <w:p w14:paraId="2655FD65" w14:textId="77777777"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 xml:space="preserve">Dato tipo carácter. </w:t>
            </w:r>
          </w:p>
        </w:tc>
      </w:tr>
      <w:tr w:rsidR="00DA3EE5" w:rsidRPr="002C6582" w14:paraId="1EE8868A" w14:textId="77777777" w:rsidTr="00DA3EE5">
        <w:tc>
          <w:tcPr>
            <w:tcW w:w="1932" w:type="dxa"/>
            <w:vAlign w:val="center"/>
          </w:tcPr>
          <w:p w14:paraId="6EA541C4" w14:textId="77777777"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N</w:t>
            </w:r>
          </w:p>
        </w:tc>
        <w:tc>
          <w:tcPr>
            <w:tcW w:w="6859" w:type="dxa"/>
            <w:vAlign w:val="center"/>
          </w:tcPr>
          <w:p w14:paraId="54D8DECF" w14:textId="77777777"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Dato numérico</w:t>
            </w:r>
          </w:p>
        </w:tc>
      </w:tr>
      <w:tr w:rsidR="00DA3EE5" w:rsidRPr="002C6582" w14:paraId="79DBE8D9" w14:textId="77777777" w:rsidTr="00DA3EE5">
        <w:tc>
          <w:tcPr>
            <w:tcW w:w="1932" w:type="dxa"/>
            <w:vAlign w:val="center"/>
          </w:tcPr>
          <w:p w14:paraId="597E1FB8" w14:textId="77777777"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F</w:t>
            </w:r>
          </w:p>
        </w:tc>
        <w:tc>
          <w:tcPr>
            <w:tcW w:w="6859" w:type="dxa"/>
            <w:vAlign w:val="center"/>
          </w:tcPr>
          <w:p w14:paraId="5693A98A" w14:textId="77777777"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Dato tipo fecha</w:t>
            </w:r>
          </w:p>
        </w:tc>
      </w:tr>
      <w:tr w:rsidR="00DA3EE5" w:rsidRPr="002C6582" w14:paraId="5074092E" w14:textId="77777777" w:rsidTr="00DA3EE5">
        <w:tc>
          <w:tcPr>
            <w:tcW w:w="1932" w:type="dxa"/>
            <w:vAlign w:val="center"/>
          </w:tcPr>
          <w:p w14:paraId="0480C53F" w14:textId="77777777"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DD</w:t>
            </w:r>
          </w:p>
        </w:tc>
        <w:tc>
          <w:tcPr>
            <w:tcW w:w="6859" w:type="dxa"/>
            <w:vAlign w:val="center"/>
          </w:tcPr>
          <w:p w14:paraId="5B1BB177" w14:textId="77777777"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Día expresado con dos dígitos (Formato común para los días en un dato tipo fecha)</w:t>
            </w:r>
          </w:p>
        </w:tc>
      </w:tr>
      <w:tr w:rsidR="00DA3EE5" w:rsidRPr="002C6582" w14:paraId="61600B6F" w14:textId="77777777" w:rsidTr="00DA3EE5">
        <w:tc>
          <w:tcPr>
            <w:tcW w:w="1932" w:type="dxa"/>
            <w:vAlign w:val="center"/>
          </w:tcPr>
          <w:p w14:paraId="0E911995" w14:textId="77777777"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MM</w:t>
            </w:r>
          </w:p>
        </w:tc>
        <w:tc>
          <w:tcPr>
            <w:tcW w:w="6859" w:type="dxa"/>
            <w:vAlign w:val="center"/>
          </w:tcPr>
          <w:p w14:paraId="6F8F23DF" w14:textId="77777777"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Mes expresado con dos dígitos (Formato común para los meses en un dato tipo fecha)</w:t>
            </w:r>
          </w:p>
        </w:tc>
      </w:tr>
      <w:tr w:rsidR="00DA3EE5" w:rsidRPr="002C6582" w14:paraId="22C50AED" w14:textId="77777777" w:rsidTr="00DA3EE5">
        <w:tc>
          <w:tcPr>
            <w:tcW w:w="1932" w:type="dxa"/>
            <w:vAlign w:val="center"/>
          </w:tcPr>
          <w:p w14:paraId="3CA3910B" w14:textId="77777777"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AAAA</w:t>
            </w:r>
          </w:p>
        </w:tc>
        <w:tc>
          <w:tcPr>
            <w:tcW w:w="6859" w:type="dxa"/>
            <w:vAlign w:val="center"/>
          </w:tcPr>
          <w:p w14:paraId="6A00262A" w14:textId="77777777"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Año expresado con cuatro dígitos (Formato común para los años en un dato tipo fecha)</w:t>
            </w:r>
          </w:p>
        </w:tc>
      </w:tr>
      <w:tr w:rsidR="00DA3EE5" w:rsidRPr="002C6582" w14:paraId="045823A6" w14:textId="77777777" w:rsidTr="00DA3EE5">
        <w:tc>
          <w:tcPr>
            <w:tcW w:w="1932" w:type="dxa"/>
            <w:vAlign w:val="center"/>
          </w:tcPr>
          <w:p w14:paraId="7C40EEA0" w14:textId="77777777"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HH</w:t>
            </w:r>
          </w:p>
        </w:tc>
        <w:tc>
          <w:tcPr>
            <w:tcW w:w="6859" w:type="dxa"/>
            <w:vAlign w:val="center"/>
          </w:tcPr>
          <w:p w14:paraId="620F69BB" w14:textId="77777777"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proofErr w:type="gramStart"/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Horas expresada</w:t>
            </w:r>
            <w:proofErr w:type="gramEnd"/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 xml:space="preserve"> con dos dígitos (Formato común para las horas en un dato tipo fecha)</w:t>
            </w:r>
          </w:p>
        </w:tc>
      </w:tr>
      <w:tr w:rsidR="00DA3EE5" w:rsidRPr="002C6582" w14:paraId="35A31702" w14:textId="77777777" w:rsidTr="00DA3EE5">
        <w:tc>
          <w:tcPr>
            <w:tcW w:w="1932" w:type="dxa"/>
            <w:vAlign w:val="center"/>
          </w:tcPr>
          <w:p w14:paraId="445C3C52" w14:textId="77777777"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MI</w:t>
            </w:r>
          </w:p>
        </w:tc>
        <w:tc>
          <w:tcPr>
            <w:tcW w:w="6859" w:type="dxa"/>
            <w:vAlign w:val="center"/>
          </w:tcPr>
          <w:p w14:paraId="2182E54A" w14:textId="77777777"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Minutos expresados con dos dígitos (Formato común para los minutos en un dato tipo fecha)</w:t>
            </w:r>
          </w:p>
        </w:tc>
      </w:tr>
      <w:tr w:rsidR="00DA3EE5" w:rsidRPr="002C6582" w14:paraId="748F9F37" w14:textId="77777777" w:rsidTr="00DA3EE5">
        <w:tc>
          <w:tcPr>
            <w:tcW w:w="1932" w:type="dxa"/>
            <w:vAlign w:val="center"/>
          </w:tcPr>
          <w:p w14:paraId="4CB67A5F" w14:textId="77777777"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SS</w:t>
            </w:r>
          </w:p>
        </w:tc>
        <w:tc>
          <w:tcPr>
            <w:tcW w:w="6859" w:type="dxa"/>
            <w:vAlign w:val="center"/>
          </w:tcPr>
          <w:p w14:paraId="0F8175C4" w14:textId="77777777"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Segundos expresados con dos dígitos (Formato común para los segundos en un dato tipo fecha)</w:t>
            </w:r>
          </w:p>
        </w:tc>
      </w:tr>
      <w:tr w:rsidR="00DA3EE5" w:rsidRPr="002C6582" w14:paraId="24AD4D3A" w14:textId="77777777" w:rsidTr="00DA3EE5">
        <w:tc>
          <w:tcPr>
            <w:tcW w:w="1932" w:type="dxa"/>
            <w:vAlign w:val="center"/>
          </w:tcPr>
          <w:p w14:paraId="44DBF7F7" w14:textId="77777777"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DD/MM/AAAA</w:t>
            </w:r>
          </w:p>
        </w:tc>
        <w:tc>
          <w:tcPr>
            <w:tcW w:w="6859" w:type="dxa"/>
            <w:vAlign w:val="center"/>
          </w:tcPr>
          <w:p w14:paraId="45C4A9A7" w14:textId="77777777"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Fecha expresada en días, meses y años</w:t>
            </w:r>
          </w:p>
        </w:tc>
      </w:tr>
      <w:tr w:rsidR="00DA3EE5" w:rsidRPr="002C6582" w14:paraId="21B76C07" w14:textId="77777777" w:rsidTr="00DA3EE5">
        <w:tc>
          <w:tcPr>
            <w:tcW w:w="1932" w:type="dxa"/>
            <w:vAlign w:val="center"/>
          </w:tcPr>
          <w:p w14:paraId="27787094" w14:textId="77777777"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DD/MM/AAAA HH:</w:t>
            </w:r>
            <w:proofErr w:type="gramStart"/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MI:SS</w:t>
            </w:r>
            <w:proofErr w:type="gramEnd"/>
          </w:p>
        </w:tc>
        <w:tc>
          <w:tcPr>
            <w:tcW w:w="6859" w:type="dxa"/>
            <w:vAlign w:val="center"/>
          </w:tcPr>
          <w:p w14:paraId="5283B4AE" w14:textId="77777777"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Fecha expresada en días, meses, años, horas, minutos y segundos</w:t>
            </w:r>
          </w:p>
        </w:tc>
      </w:tr>
      <w:tr w:rsidR="00DA3EE5" w:rsidRPr="002C6582" w14:paraId="431BC1DA" w14:textId="77777777" w:rsidTr="00DA3EE5">
        <w:tc>
          <w:tcPr>
            <w:tcW w:w="1932" w:type="dxa"/>
            <w:vAlign w:val="center"/>
          </w:tcPr>
          <w:p w14:paraId="14B802D7" w14:textId="529E2510" w:rsidR="00224EF6" w:rsidRPr="002C6582" w:rsidRDefault="006247DD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23104F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</w:p>
        </w:tc>
        <w:tc>
          <w:tcPr>
            <w:tcW w:w="6859" w:type="dxa"/>
            <w:vAlign w:val="center"/>
          </w:tcPr>
          <w:p w14:paraId="7251B1B8" w14:textId="1EFB107E" w:rsidR="00224EF6" w:rsidRPr="002C6582" w:rsidRDefault="0023104F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Administrador</w:t>
            </w:r>
          </w:p>
        </w:tc>
      </w:tr>
      <w:tr w:rsidR="00DA3EE5" w:rsidRPr="002C6582" w14:paraId="7583BA1E" w14:textId="77777777" w:rsidTr="00DA3EE5">
        <w:tc>
          <w:tcPr>
            <w:tcW w:w="1932" w:type="dxa"/>
            <w:vAlign w:val="center"/>
          </w:tcPr>
          <w:p w14:paraId="1AE89227" w14:textId="48AD7F98" w:rsidR="00224EF6" w:rsidRPr="002C6582" w:rsidRDefault="0023104F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EM</w:t>
            </w:r>
          </w:p>
        </w:tc>
        <w:tc>
          <w:tcPr>
            <w:tcW w:w="6859" w:type="dxa"/>
            <w:vAlign w:val="center"/>
          </w:tcPr>
          <w:p w14:paraId="673BA05B" w14:textId="29A0FEE7" w:rsidR="00224EF6" w:rsidRPr="002C6582" w:rsidRDefault="0023104F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Empleado</w:t>
            </w:r>
          </w:p>
        </w:tc>
      </w:tr>
    </w:tbl>
    <w:p w14:paraId="598802CA" w14:textId="77777777" w:rsidR="00DD6DAD" w:rsidRPr="002C6582" w:rsidRDefault="00197520" w:rsidP="0022293D">
      <w:pPr>
        <w:pStyle w:val="Descripcin"/>
        <w:keepNext/>
        <w:keepLines/>
        <w:jc w:val="center"/>
        <w:rPr>
          <w:rFonts w:ascii="Times New Roman" w:hAnsi="Times New Roman" w:cs="Times New Roman"/>
          <w:iCs/>
          <w:sz w:val="24"/>
          <w:szCs w:val="24"/>
        </w:rPr>
      </w:pPr>
      <w:bookmarkStart w:id="11" w:name="_Toc221078342"/>
      <w:r w:rsidRPr="002C6582">
        <w:rPr>
          <w:rFonts w:ascii="Times New Roman" w:hAnsi="Times New Roman" w:cs="Times New Roman"/>
          <w:sz w:val="24"/>
          <w:szCs w:val="24"/>
        </w:rPr>
        <w:t xml:space="preserve">Tabla </w:t>
      </w:r>
      <w:r w:rsidRPr="002C6582">
        <w:rPr>
          <w:rFonts w:ascii="Times New Roman" w:hAnsi="Times New Roman" w:cs="Times New Roman"/>
          <w:sz w:val="24"/>
          <w:szCs w:val="24"/>
        </w:rPr>
        <w:fldChar w:fldCharType="begin"/>
      </w:r>
      <w:r w:rsidRPr="002C6582">
        <w:rPr>
          <w:rFonts w:ascii="Times New Roman" w:hAnsi="Times New Roman" w:cs="Times New Roman"/>
          <w:sz w:val="24"/>
          <w:szCs w:val="24"/>
        </w:rPr>
        <w:instrText xml:space="preserve"> SEQ Tabla \* ARABIC </w:instrText>
      </w:r>
      <w:r w:rsidRPr="002C6582">
        <w:rPr>
          <w:rFonts w:ascii="Times New Roman" w:hAnsi="Times New Roman" w:cs="Times New Roman"/>
          <w:sz w:val="24"/>
          <w:szCs w:val="24"/>
        </w:rPr>
        <w:fldChar w:fldCharType="separate"/>
      </w:r>
      <w:r w:rsidR="00E80655" w:rsidRPr="002C6582">
        <w:rPr>
          <w:rFonts w:ascii="Times New Roman" w:hAnsi="Times New Roman" w:cs="Times New Roman"/>
          <w:noProof/>
          <w:sz w:val="24"/>
          <w:szCs w:val="24"/>
        </w:rPr>
        <w:t>2</w:t>
      </w:r>
      <w:r w:rsidRPr="002C6582">
        <w:rPr>
          <w:rFonts w:ascii="Times New Roman" w:hAnsi="Times New Roman" w:cs="Times New Roman"/>
          <w:sz w:val="24"/>
          <w:szCs w:val="24"/>
        </w:rPr>
        <w:fldChar w:fldCharType="end"/>
      </w:r>
      <w:r w:rsidRPr="002C6582">
        <w:rPr>
          <w:rFonts w:ascii="Times New Roman" w:hAnsi="Times New Roman" w:cs="Times New Roman"/>
          <w:sz w:val="24"/>
          <w:szCs w:val="24"/>
        </w:rPr>
        <w:t>: Tabla de formato de los datos</w:t>
      </w:r>
      <w:bookmarkEnd w:id="11"/>
    </w:p>
    <w:p w14:paraId="51DFDCD1" w14:textId="77777777" w:rsidR="003E0111" w:rsidRPr="002C6582" w:rsidRDefault="003E0111" w:rsidP="00224EF6">
      <w:pPr>
        <w:rPr>
          <w:rFonts w:ascii="Times New Roman" w:hAnsi="Times New Roman" w:cs="Times New Roman"/>
          <w:iCs/>
          <w:sz w:val="24"/>
          <w:szCs w:val="24"/>
        </w:rPr>
      </w:pPr>
    </w:p>
    <w:p w14:paraId="14272B2D" w14:textId="77777777" w:rsidR="003E0111" w:rsidRPr="002C6582" w:rsidRDefault="003E0111" w:rsidP="00224EF6">
      <w:pPr>
        <w:rPr>
          <w:rFonts w:ascii="Times New Roman" w:hAnsi="Times New Roman" w:cs="Times New Roman"/>
          <w:iCs/>
          <w:sz w:val="24"/>
          <w:szCs w:val="24"/>
        </w:rPr>
      </w:pPr>
    </w:p>
    <w:p w14:paraId="3DB00A61" w14:textId="77777777" w:rsidR="00250FCF" w:rsidRPr="002C6582" w:rsidRDefault="00250FCF" w:rsidP="00250FCF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2" w:name="_Toc258825706"/>
      <w:bookmarkStart w:id="13" w:name="_Toc9007273"/>
      <w:r w:rsidRPr="002C6582">
        <w:rPr>
          <w:rFonts w:ascii="Times New Roman" w:hAnsi="Times New Roman" w:cs="Times New Roman"/>
          <w:sz w:val="24"/>
          <w:szCs w:val="24"/>
        </w:rPr>
        <w:lastRenderedPageBreak/>
        <w:t xml:space="preserve">Diagrama </w:t>
      </w:r>
      <w:r w:rsidR="00284493" w:rsidRPr="002C6582">
        <w:rPr>
          <w:rFonts w:ascii="Times New Roman" w:hAnsi="Times New Roman" w:cs="Times New Roman"/>
          <w:sz w:val="24"/>
          <w:szCs w:val="24"/>
        </w:rPr>
        <w:t>Entidad-Relación</w:t>
      </w:r>
      <w:bookmarkEnd w:id="12"/>
      <w:bookmarkEnd w:id="13"/>
    </w:p>
    <w:p w14:paraId="258B0B73" w14:textId="77777777" w:rsidR="00250FCF" w:rsidRPr="002C6582" w:rsidRDefault="00250FCF" w:rsidP="00284493">
      <w:pPr>
        <w:rPr>
          <w:rFonts w:ascii="Times New Roman" w:hAnsi="Times New Roman" w:cs="Times New Roman"/>
          <w:sz w:val="24"/>
          <w:szCs w:val="24"/>
        </w:rPr>
      </w:pPr>
    </w:p>
    <w:p w14:paraId="3E087649" w14:textId="6637F439" w:rsidR="00AD7102" w:rsidRPr="002C6582" w:rsidRDefault="00AD7102" w:rsidP="00284493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65AE9639" w14:textId="03E5C121" w:rsidR="00AD7102" w:rsidRPr="002C6582" w:rsidRDefault="00AD7102" w:rsidP="00284493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75C60263" w14:textId="59EB113D" w:rsidR="00AD7102" w:rsidRPr="002C6582" w:rsidRDefault="0000319D" w:rsidP="00284493">
      <w:pPr>
        <w:rPr>
          <w:rFonts w:ascii="Times New Roman" w:hAnsi="Times New Roman" w:cs="Times New Roman"/>
          <w:color w:val="0000FF"/>
          <w:sz w:val="24"/>
          <w:szCs w:val="24"/>
        </w:rPr>
        <w:sectPr w:rsidR="00AD7102" w:rsidRPr="002C6582" w:rsidSect="00D60072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17" w:right="1455" w:bottom="1417" w:left="1701" w:header="708" w:footer="708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A013E08" wp14:editId="2E76E27B">
            <wp:extent cx="5555615" cy="5596255"/>
            <wp:effectExtent l="0" t="0" r="698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8F91" w14:textId="77777777" w:rsidR="00EF6C3B" w:rsidRPr="002C6582" w:rsidRDefault="00DD6DAD" w:rsidP="00B6465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4" w:name="_Toc258825707"/>
      <w:bookmarkStart w:id="15" w:name="_Toc9007274"/>
      <w:r w:rsidRPr="002C6582">
        <w:rPr>
          <w:rFonts w:ascii="Times New Roman" w:hAnsi="Times New Roman" w:cs="Times New Roman"/>
          <w:sz w:val="24"/>
          <w:szCs w:val="24"/>
        </w:rPr>
        <w:lastRenderedPageBreak/>
        <w:t>Diccionario de datos</w:t>
      </w:r>
      <w:bookmarkEnd w:id="14"/>
      <w:bookmarkEnd w:id="15"/>
    </w:p>
    <w:p w14:paraId="3BCE9467" w14:textId="77777777" w:rsidR="00636845" w:rsidRPr="002C6582" w:rsidRDefault="00636845" w:rsidP="00636845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6" w:name="_Toc258825708"/>
      <w:bookmarkStart w:id="17" w:name="_Toc9007275"/>
      <w:r w:rsidRPr="002C6582">
        <w:rPr>
          <w:rFonts w:ascii="Times New Roman" w:hAnsi="Times New Roman" w:cs="Times New Roman"/>
          <w:sz w:val="24"/>
          <w:szCs w:val="24"/>
        </w:rPr>
        <w:t>Base de datos X</w:t>
      </w:r>
      <w:bookmarkEnd w:id="16"/>
      <w:bookmarkEnd w:id="17"/>
    </w:p>
    <w:p w14:paraId="0BD48CB6" w14:textId="628D3205" w:rsidR="00733FE1" w:rsidRPr="002C6582" w:rsidRDefault="006247DD" w:rsidP="00733FE1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La base de datos consiste en guardar la información del la entrada y salida de los productos de aseo de la empresa </w:t>
      </w:r>
    </w:p>
    <w:p w14:paraId="7426E420" w14:textId="77777777" w:rsidR="00AF1C3D" w:rsidRPr="002C6582" w:rsidRDefault="00733FE1" w:rsidP="00733FE1">
      <w:pPr>
        <w:rPr>
          <w:rFonts w:ascii="Times New Roman" w:hAnsi="Times New Roman" w:cs="Times New Roman"/>
          <w:b/>
          <w:sz w:val="24"/>
          <w:szCs w:val="24"/>
        </w:rPr>
      </w:pPr>
      <w:r w:rsidRPr="002C6582">
        <w:rPr>
          <w:rFonts w:ascii="Times New Roman" w:hAnsi="Times New Roman" w:cs="Times New Roman"/>
          <w:b/>
          <w:sz w:val="24"/>
          <w:szCs w:val="24"/>
        </w:rPr>
        <w:t xml:space="preserve">6    </w:t>
      </w:r>
      <w:proofErr w:type="gramStart"/>
      <w:r w:rsidRPr="002C6582">
        <w:rPr>
          <w:rFonts w:ascii="Times New Roman" w:hAnsi="Times New Roman" w:cs="Times New Roman"/>
          <w:b/>
          <w:sz w:val="24"/>
          <w:szCs w:val="24"/>
        </w:rPr>
        <w:t>Entidades</w:t>
      </w:r>
      <w:proofErr w:type="gramEnd"/>
      <w:r w:rsidRPr="002C6582">
        <w:rPr>
          <w:rFonts w:ascii="Times New Roman" w:hAnsi="Times New Roman" w:cs="Times New Roman"/>
          <w:b/>
          <w:sz w:val="24"/>
          <w:szCs w:val="24"/>
        </w:rPr>
        <w:t xml:space="preserve"> Fuertes</w:t>
      </w:r>
    </w:p>
    <w:p w14:paraId="130AA0CE" w14:textId="77777777" w:rsidR="00733FE1" w:rsidRPr="002C6582" w:rsidRDefault="00733FE1" w:rsidP="00AF1C3D">
      <w:pPr>
        <w:rPr>
          <w:rFonts w:ascii="Times New Roman" w:hAnsi="Times New Roman" w:cs="Times New Roman"/>
          <w:sz w:val="24"/>
          <w:szCs w:val="24"/>
        </w:rPr>
      </w:pPr>
    </w:p>
    <w:p w14:paraId="19C7B802" w14:textId="77777777" w:rsidR="00AF1C3D" w:rsidRPr="002C6582" w:rsidRDefault="00AF1C3D" w:rsidP="00AF1C3D">
      <w:pPr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t>Se exponen a continuación aquellas tablas maestras a las que hacen referencia las tablas del diccionario de datos y que contienen los valores posibles.</w:t>
      </w:r>
    </w:p>
    <w:p w14:paraId="1DEAEEE8" w14:textId="77777777" w:rsidR="00AF1C3D" w:rsidRPr="002C6582" w:rsidRDefault="00AF1C3D" w:rsidP="00AF1C3D">
      <w:pPr>
        <w:rPr>
          <w:rFonts w:ascii="Times New Roman" w:hAnsi="Times New Roman" w:cs="Times New Roman"/>
          <w:sz w:val="24"/>
          <w:szCs w:val="24"/>
        </w:rPr>
      </w:pPr>
    </w:p>
    <w:p w14:paraId="58DC0D60" w14:textId="053D49AD" w:rsidR="00AF1C3D" w:rsidRPr="002C6582" w:rsidRDefault="00AF1C3D" w:rsidP="00AF1C3D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8" w:name="_Toc258825711"/>
      <w:bookmarkStart w:id="19" w:name="_Toc9007278"/>
      <w:r w:rsidRPr="002C6582">
        <w:rPr>
          <w:rFonts w:ascii="Times New Roman" w:hAnsi="Times New Roman" w:cs="Times New Roman"/>
          <w:sz w:val="24"/>
          <w:szCs w:val="24"/>
        </w:rPr>
        <w:t xml:space="preserve">Base de </w:t>
      </w:r>
      <w:proofErr w:type="gramStart"/>
      <w:r w:rsidRPr="002C6582">
        <w:rPr>
          <w:rFonts w:ascii="Times New Roman" w:hAnsi="Times New Roman" w:cs="Times New Roman"/>
          <w:sz w:val="24"/>
          <w:szCs w:val="24"/>
        </w:rPr>
        <w:t xml:space="preserve">Datos  </w:t>
      </w:r>
      <w:bookmarkEnd w:id="18"/>
      <w:bookmarkEnd w:id="19"/>
      <w:proofErr w:type="spellStart"/>
      <w:r w:rsidR="0000319D">
        <w:rPr>
          <w:rFonts w:ascii="Times New Roman" w:hAnsi="Times New Roman" w:cs="Times New Roman"/>
          <w:sz w:val="24"/>
          <w:szCs w:val="24"/>
        </w:rPr>
        <w:t>inventorysystem</w:t>
      </w:r>
      <w:proofErr w:type="spellEnd"/>
      <w:proofErr w:type="gramEnd"/>
    </w:p>
    <w:p w14:paraId="0CFA0694" w14:textId="77777777" w:rsidR="00AA3D5E" w:rsidRPr="002C6582" w:rsidRDefault="00AA3D5E" w:rsidP="00AA3D5E">
      <w:pPr>
        <w:pStyle w:val="Ttulo3"/>
        <w:rPr>
          <w:rFonts w:ascii="Times New Roman" w:hAnsi="Times New Roman" w:cs="Times New Roman"/>
          <w:szCs w:val="24"/>
        </w:rPr>
      </w:pPr>
      <w:bookmarkStart w:id="20" w:name="_Toc258825712"/>
      <w:bookmarkStart w:id="21" w:name="_Toc9007279"/>
      <w:r w:rsidRPr="002C6582">
        <w:rPr>
          <w:rFonts w:ascii="Times New Roman" w:hAnsi="Times New Roman" w:cs="Times New Roman"/>
          <w:szCs w:val="24"/>
        </w:rPr>
        <w:t>Nombre</w:t>
      </w:r>
      <w:r w:rsidR="00323568" w:rsidRPr="002C6582">
        <w:rPr>
          <w:rFonts w:ascii="Times New Roman" w:hAnsi="Times New Roman" w:cs="Times New Roman"/>
          <w:szCs w:val="24"/>
        </w:rPr>
        <w:t xml:space="preserve"> de la Tabla</w:t>
      </w:r>
      <w:bookmarkEnd w:id="20"/>
      <w:bookmarkEnd w:id="21"/>
    </w:p>
    <w:p w14:paraId="6EDB020D" w14:textId="77777777" w:rsidR="0093628C" w:rsidRPr="002C6582" w:rsidRDefault="0093628C" w:rsidP="0093628C">
      <w:pPr>
        <w:rPr>
          <w:rFonts w:ascii="Times New Roman" w:hAnsi="Times New Roman" w:cs="Times New Roman"/>
          <w:sz w:val="24"/>
          <w:szCs w:val="24"/>
        </w:rPr>
      </w:pPr>
    </w:p>
    <w:p w14:paraId="62EAA5F4" w14:textId="77777777" w:rsidR="0093628C" w:rsidRPr="002C6582" w:rsidRDefault="0093628C" w:rsidP="0093628C">
      <w:pPr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t>Estructura:</w:t>
      </w:r>
    </w:p>
    <w:tbl>
      <w:tblPr>
        <w:tblW w:w="5000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3"/>
        <w:gridCol w:w="3513"/>
        <w:gridCol w:w="304"/>
        <w:gridCol w:w="657"/>
        <w:gridCol w:w="486"/>
        <w:gridCol w:w="2447"/>
        <w:gridCol w:w="49"/>
      </w:tblGrid>
      <w:tr w:rsidR="00E42EE6" w:rsidRPr="002C6582" w14:paraId="580593DD" w14:textId="77777777" w:rsidTr="0023104F">
        <w:trPr>
          <w:tblHeader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5EED7DF2" w14:textId="77777777" w:rsidR="00E42EE6" w:rsidRPr="002C6582" w:rsidRDefault="00E42EE6" w:rsidP="005819A5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bookmarkStart w:id="22" w:name="_Hlk19212468"/>
            <w:r w:rsidRPr="002C658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Base de datos X</w:t>
            </w:r>
          </w:p>
        </w:tc>
      </w:tr>
      <w:tr w:rsidR="00E42EE6" w:rsidRPr="002C6582" w14:paraId="37C93A47" w14:textId="77777777" w:rsidTr="0023104F">
        <w:trPr>
          <w:tblHeader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69067527" w14:textId="77777777" w:rsidR="00E42EE6" w:rsidRPr="002C6582" w:rsidRDefault="00E42EE6" w:rsidP="005819A5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Tabla Y</w:t>
            </w:r>
          </w:p>
        </w:tc>
      </w:tr>
      <w:tr w:rsidR="00E42EE6" w:rsidRPr="002C6582" w14:paraId="481F801C" w14:textId="77777777" w:rsidTr="0023104F">
        <w:trPr>
          <w:gridAfter w:val="1"/>
          <w:wAfter w:w="28" w:type="pct"/>
          <w:tblHeader/>
        </w:trPr>
        <w:tc>
          <w:tcPr>
            <w:tcW w:w="734" w:type="pct"/>
            <w:vAlign w:val="center"/>
          </w:tcPr>
          <w:p w14:paraId="3DCD78DB" w14:textId="77777777" w:rsidR="00E42EE6" w:rsidRPr="002C6582" w:rsidRDefault="00E42EE6" w:rsidP="005819A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2010" w:type="pct"/>
            <w:vAlign w:val="center"/>
          </w:tcPr>
          <w:p w14:paraId="0EA232D8" w14:textId="77777777" w:rsidR="00E42EE6" w:rsidRPr="002C6582" w:rsidRDefault="00E42EE6" w:rsidP="005819A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Descripción conceptual</w:t>
            </w:r>
          </w:p>
        </w:tc>
        <w:tc>
          <w:tcPr>
            <w:tcW w:w="174" w:type="pct"/>
            <w:tcBorders>
              <w:right w:val="single" w:sz="4" w:space="0" w:color="auto"/>
            </w:tcBorders>
            <w:vAlign w:val="center"/>
          </w:tcPr>
          <w:p w14:paraId="7F852E4E" w14:textId="77777777" w:rsidR="00E42EE6" w:rsidRPr="002C6582" w:rsidRDefault="00E42EE6" w:rsidP="005819A5">
            <w:pPr>
              <w:spacing w:before="40" w:after="40"/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376" w:type="pct"/>
            <w:tcBorders>
              <w:left w:val="single" w:sz="4" w:space="0" w:color="auto"/>
            </w:tcBorders>
            <w:vAlign w:val="center"/>
          </w:tcPr>
          <w:p w14:paraId="334E5C20" w14:textId="77777777" w:rsidR="00E42EE6" w:rsidRPr="002C6582" w:rsidRDefault="00E42EE6" w:rsidP="005819A5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Tipo dato</w:t>
            </w:r>
          </w:p>
        </w:tc>
        <w:tc>
          <w:tcPr>
            <w:tcW w:w="278" w:type="pct"/>
            <w:vAlign w:val="center"/>
          </w:tcPr>
          <w:p w14:paraId="6030FFC8" w14:textId="77777777" w:rsidR="00E42EE6" w:rsidRPr="002C6582" w:rsidRDefault="00E42EE6" w:rsidP="005819A5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1400" w:type="pct"/>
          </w:tcPr>
          <w:p w14:paraId="52D1726C" w14:textId="77777777" w:rsidR="00E42EE6" w:rsidRPr="002C6582" w:rsidRDefault="00E42EE6" w:rsidP="005819A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Modificadores</w:t>
            </w:r>
          </w:p>
        </w:tc>
      </w:tr>
      <w:tr w:rsidR="00E42EE6" w:rsidRPr="002C6582" w14:paraId="18CFDAF5" w14:textId="77777777" w:rsidTr="0023104F">
        <w:trPr>
          <w:gridAfter w:val="1"/>
          <w:wAfter w:w="28" w:type="pct"/>
        </w:trPr>
        <w:tc>
          <w:tcPr>
            <w:tcW w:w="734" w:type="pct"/>
            <w:vAlign w:val="center"/>
          </w:tcPr>
          <w:p w14:paraId="7B829B11" w14:textId="1B402327" w:rsidR="00E42EE6" w:rsidRPr="002C6582" w:rsidRDefault="00E42EE6" w:rsidP="005819A5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Tip_doc</w:t>
            </w:r>
            <w:proofErr w:type="spellEnd"/>
          </w:p>
        </w:tc>
        <w:tc>
          <w:tcPr>
            <w:tcW w:w="2010" w:type="pct"/>
            <w:vAlign w:val="center"/>
          </w:tcPr>
          <w:p w14:paraId="5C83E6C4" w14:textId="77777777" w:rsidR="00E42EE6" w:rsidRPr="002C6582" w:rsidRDefault="00E42EE6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Sr(a) en este campo podrá almacenar todos los tipos de documento en su abreviación ejemplo: CC – TI – </w:t>
            </w:r>
            <w:proofErr w:type="gram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CE….</w:t>
            </w:r>
            <w:proofErr w:type="gramEnd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.</w:t>
            </w:r>
          </w:p>
        </w:tc>
        <w:tc>
          <w:tcPr>
            <w:tcW w:w="1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38D654" w14:textId="77777777" w:rsidR="00E42EE6" w:rsidRPr="002C6582" w:rsidRDefault="00E42EE6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x</w:t>
            </w:r>
          </w:p>
        </w:tc>
        <w:tc>
          <w:tcPr>
            <w:tcW w:w="37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832849" w14:textId="77777777" w:rsidR="00E42EE6" w:rsidRPr="002C6582" w:rsidRDefault="00E42EE6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78" w:type="pct"/>
            <w:shd w:val="clear" w:color="auto" w:fill="auto"/>
            <w:vAlign w:val="center"/>
          </w:tcPr>
          <w:p w14:paraId="68AD5534" w14:textId="77777777" w:rsidR="00E42EE6" w:rsidRPr="002C6582" w:rsidRDefault="00E42EE6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</w:tc>
        <w:tc>
          <w:tcPr>
            <w:tcW w:w="1400" w:type="pct"/>
          </w:tcPr>
          <w:p w14:paraId="5CAAA02E" w14:textId="77777777" w:rsidR="00E42EE6" w:rsidRPr="002C6582" w:rsidRDefault="00E42EE6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Not</w:t>
            </w:r>
            <w:proofErr w:type="spellEnd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null</w:t>
            </w:r>
            <w:proofErr w:type="spellEnd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– </w:t>
            </w: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auto_incremnet</w:t>
            </w:r>
            <w:proofErr w:type="spellEnd"/>
          </w:p>
        </w:tc>
      </w:tr>
      <w:tr w:rsidR="00E42EE6" w:rsidRPr="002C6582" w14:paraId="57DB5D08" w14:textId="77777777" w:rsidTr="0023104F">
        <w:trPr>
          <w:gridAfter w:val="1"/>
          <w:wAfter w:w="28" w:type="pct"/>
        </w:trPr>
        <w:tc>
          <w:tcPr>
            <w:tcW w:w="734" w:type="pct"/>
            <w:vAlign w:val="center"/>
          </w:tcPr>
          <w:p w14:paraId="790F9F19" w14:textId="77777777" w:rsidR="00E42EE6" w:rsidRPr="002C6582" w:rsidRDefault="00E42EE6" w:rsidP="005819A5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Desc_doc</w:t>
            </w:r>
            <w:proofErr w:type="spellEnd"/>
          </w:p>
        </w:tc>
        <w:tc>
          <w:tcPr>
            <w:tcW w:w="2010" w:type="pct"/>
            <w:vAlign w:val="center"/>
          </w:tcPr>
          <w:p w14:paraId="675787D4" w14:textId="77777777" w:rsidR="00E42EE6" w:rsidRPr="002C6582" w:rsidRDefault="00E42EE6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02B2B3" w14:textId="77777777" w:rsidR="00E42EE6" w:rsidRPr="002C6582" w:rsidRDefault="00E42EE6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7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8E38F9" w14:textId="77777777" w:rsidR="00E42EE6" w:rsidRPr="002C6582" w:rsidRDefault="00E42EE6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78" w:type="pct"/>
            <w:shd w:val="clear" w:color="auto" w:fill="auto"/>
            <w:vAlign w:val="center"/>
          </w:tcPr>
          <w:p w14:paraId="692C67EB" w14:textId="77777777" w:rsidR="00E42EE6" w:rsidRPr="002C6582" w:rsidRDefault="00E42EE6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30</w:t>
            </w:r>
          </w:p>
        </w:tc>
        <w:tc>
          <w:tcPr>
            <w:tcW w:w="1400" w:type="pct"/>
          </w:tcPr>
          <w:p w14:paraId="679B9CCD" w14:textId="77777777" w:rsidR="00E42EE6" w:rsidRPr="002C6582" w:rsidRDefault="00E42EE6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Not</w:t>
            </w:r>
            <w:proofErr w:type="spellEnd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null</w:t>
            </w:r>
            <w:proofErr w:type="spellEnd"/>
          </w:p>
        </w:tc>
      </w:tr>
      <w:tr w:rsidR="00E42EE6" w:rsidRPr="002C6582" w14:paraId="6641EC70" w14:textId="77777777" w:rsidTr="009F0095">
        <w:trPr>
          <w:gridAfter w:val="1"/>
          <w:wAfter w:w="28" w:type="pct"/>
          <w:trHeight w:val="1440"/>
        </w:trPr>
        <w:tc>
          <w:tcPr>
            <w:tcW w:w="734" w:type="pct"/>
            <w:tcBorders>
              <w:bottom w:val="single" w:sz="4" w:space="0" w:color="auto"/>
            </w:tcBorders>
            <w:vAlign w:val="center"/>
          </w:tcPr>
          <w:p w14:paraId="158CDFB7" w14:textId="77777777" w:rsidR="00E42EE6" w:rsidRPr="002C6582" w:rsidRDefault="00E42EE6" w:rsidP="005819A5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Estado_tdoc</w:t>
            </w:r>
            <w:proofErr w:type="spellEnd"/>
          </w:p>
        </w:tc>
        <w:tc>
          <w:tcPr>
            <w:tcW w:w="2010" w:type="pct"/>
            <w:tcBorders>
              <w:bottom w:val="single" w:sz="4" w:space="0" w:color="auto"/>
            </w:tcBorders>
            <w:vAlign w:val="center"/>
          </w:tcPr>
          <w:p w14:paraId="586F20DB" w14:textId="77777777" w:rsidR="00E42EE6" w:rsidRPr="002C6582" w:rsidRDefault="00E42EE6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Sr(a) en este campo podrá almacenar los estados de los tipos de documento ejemplo: 1= activo 0= inactivo.</w:t>
            </w:r>
          </w:p>
        </w:tc>
        <w:tc>
          <w:tcPr>
            <w:tcW w:w="17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664C" w14:textId="77777777" w:rsidR="00E42EE6" w:rsidRPr="002C6582" w:rsidRDefault="00E42EE6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76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FD4B4D" w14:textId="77777777" w:rsidR="00E42EE6" w:rsidRPr="002C6582" w:rsidRDefault="00EF4ADE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3E8CB5" w14:textId="77777777" w:rsidR="00E42EE6" w:rsidRPr="002C6582" w:rsidRDefault="00E42EE6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400" w:type="pct"/>
            <w:tcBorders>
              <w:bottom w:val="single" w:sz="4" w:space="0" w:color="auto"/>
            </w:tcBorders>
          </w:tcPr>
          <w:p w14:paraId="21A8DD63" w14:textId="77777777" w:rsidR="00E42EE6" w:rsidRPr="002C6582" w:rsidRDefault="00E42EE6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Not</w:t>
            </w:r>
            <w:proofErr w:type="spellEnd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null</w:t>
            </w:r>
            <w:proofErr w:type="spellEnd"/>
          </w:p>
        </w:tc>
      </w:tr>
      <w:tr w:rsidR="009F0095" w:rsidRPr="002C6582" w14:paraId="797B00E3" w14:textId="77777777" w:rsidTr="009F0095">
        <w:trPr>
          <w:gridAfter w:val="1"/>
          <w:wAfter w:w="28" w:type="pct"/>
          <w:trHeight w:val="660"/>
        </w:trPr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DF3BE" w14:textId="3C0B851D" w:rsidR="009F0095" w:rsidRPr="002C6582" w:rsidRDefault="0000319D" w:rsidP="005819A5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Login_usuario</w:t>
            </w:r>
            <w:proofErr w:type="spellEnd"/>
          </w:p>
        </w:tc>
        <w:tc>
          <w:tcPr>
            <w:tcW w:w="20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C7DC3" w14:textId="6BE7A24C" w:rsidR="009F0095" w:rsidRPr="002C6582" w:rsidRDefault="009F0095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Sr(a) en esta ventana se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mostrara</w:t>
            </w:r>
            <w:proofErr w:type="gramEnd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la venta</w:t>
            </w:r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del empleado, el 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principal.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19575" w14:textId="77777777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CF6778" w14:textId="302E6C68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C148C0" w14:textId="77777777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</w:tcPr>
          <w:p w14:paraId="1710C5A5" w14:textId="0C186BAF" w:rsidR="009F0095" w:rsidRPr="002C6582" w:rsidRDefault="009F0095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null</w:t>
            </w:r>
            <w:proofErr w:type="spellEnd"/>
          </w:p>
        </w:tc>
      </w:tr>
      <w:tr w:rsidR="009F0095" w:rsidRPr="002C6582" w14:paraId="3E217CF3" w14:textId="77777777" w:rsidTr="009F0095">
        <w:trPr>
          <w:gridAfter w:val="1"/>
          <w:wAfter w:w="28" w:type="pct"/>
          <w:trHeight w:val="1035"/>
        </w:trPr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0BA45" w14:textId="1AE57E2B" w:rsidR="009F0095" w:rsidRPr="002C6582" w:rsidRDefault="0000319D" w:rsidP="005819A5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rol</w:t>
            </w:r>
          </w:p>
        </w:tc>
        <w:tc>
          <w:tcPr>
            <w:tcW w:w="20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6C5FA" w14:textId="7FC5254D" w:rsidR="009F0095" w:rsidRPr="002C6582" w:rsidRDefault="009F0095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Sr(a) en este espacio </w:t>
            </w:r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se </w:t>
            </w:r>
            <w:proofErr w:type="gramStart"/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seleccionara</w:t>
            </w:r>
            <w:proofErr w:type="gramEnd"/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el rol del de la persona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EAA7" w14:textId="77777777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77D28D" w14:textId="654E46CD" w:rsidR="009F0095" w:rsidRPr="002C6582" w:rsidRDefault="0035737F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D52272" w14:textId="5D464259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50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</w:tcPr>
          <w:p w14:paraId="5897443B" w14:textId="4F542DAA" w:rsidR="009F0095" w:rsidRPr="002C6582" w:rsidRDefault="009F0095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null</w:t>
            </w:r>
            <w:proofErr w:type="spellEnd"/>
          </w:p>
        </w:tc>
      </w:tr>
      <w:tr w:rsidR="009F0095" w:rsidRPr="002C6582" w14:paraId="1C871379" w14:textId="77777777" w:rsidTr="009F0095">
        <w:trPr>
          <w:gridAfter w:val="1"/>
          <w:wAfter w:w="28" w:type="pct"/>
          <w:trHeight w:val="1020"/>
        </w:trPr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70FAEB" w14:textId="12DDE6E2" w:rsidR="009F0095" w:rsidRPr="002C6582" w:rsidRDefault="0000319D" w:rsidP="005819A5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Tipo_producto</w:t>
            </w:r>
            <w:proofErr w:type="spellEnd"/>
          </w:p>
        </w:tc>
        <w:tc>
          <w:tcPr>
            <w:tcW w:w="20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6DD97" w14:textId="00D3CEED" w:rsidR="009F0095" w:rsidRPr="002C6582" w:rsidRDefault="009F0095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Sr(a) en este </w:t>
            </w:r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campo se guarda el tipo de producto que es ya sea </w:t>
            </w:r>
            <w:proofErr w:type="spellStart"/>
            <w:proofErr w:type="gramStart"/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igiene,aseo</w:t>
            </w:r>
            <w:proofErr w:type="gramEnd"/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,etc</w:t>
            </w:r>
            <w:proofErr w:type="spellEnd"/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.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FD573" w14:textId="77777777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2C96B0" w14:textId="721386C3" w:rsidR="009F0095" w:rsidRPr="002C6582" w:rsidRDefault="0000319D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9DA5B8" w14:textId="42CBE5EC" w:rsidR="009F0095" w:rsidRPr="002C6582" w:rsidRDefault="0035737F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15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</w:tcPr>
          <w:p w14:paraId="6CEB5E21" w14:textId="385CAEF7" w:rsidR="009F0095" w:rsidRPr="002C6582" w:rsidRDefault="0035737F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null</w:t>
            </w:r>
            <w:proofErr w:type="spellEnd"/>
          </w:p>
        </w:tc>
      </w:tr>
      <w:tr w:rsidR="009F0095" w:rsidRPr="002C6582" w14:paraId="51DFE808" w14:textId="77777777" w:rsidTr="009F0095">
        <w:trPr>
          <w:gridAfter w:val="1"/>
          <w:wAfter w:w="28" w:type="pct"/>
          <w:trHeight w:val="255"/>
        </w:trPr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05CED" w14:textId="23D2F989" w:rsidR="009F0095" w:rsidRDefault="0000319D" w:rsidP="005819A5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entradas</w:t>
            </w:r>
          </w:p>
        </w:tc>
        <w:tc>
          <w:tcPr>
            <w:tcW w:w="20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9CAC4" w14:textId="15204D19" w:rsidR="009F0095" w:rsidRDefault="0035737F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Sr(a) aquí s</w:t>
            </w:r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e </w:t>
            </w:r>
            <w:proofErr w:type="gramStart"/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guardara</w:t>
            </w:r>
            <w:proofErr w:type="gramEnd"/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todo lo relacionado a la entrada de los productos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46C70" w14:textId="77777777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D0D71B" w14:textId="10D509A5" w:rsidR="009F0095" w:rsidRPr="002C6582" w:rsidRDefault="0000319D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D91F85" w14:textId="77777777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</w:tcPr>
          <w:p w14:paraId="219AFCC5" w14:textId="20F14444" w:rsidR="009F0095" w:rsidRPr="002C6582" w:rsidRDefault="0035737F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Auto_incremenet</w:t>
            </w:r>
            <w:proofErr w:type="spellEnd"/>
          </w:p>
        </w:tc>
      </w:tr>
      <w:tr w:rsidR="009F0095" w:rsidRPr="002C6582" w14:paraId="34D21499" w14:textId="77777777" w:rsidTr="009F0095">
        <w:trPr>
          <w:gridAfter w:val="1"/>
          <w:wAfter w:w="28" w:type="pct"/>
          <w:trHeight w:val="615"/>
        </w:trPr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A96FA3" w14:textId="50FB8AE7" w:rsidR="009F0095" w:rsidRDefault="0000319D" w:rsidP="005819A5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Unidad_medida</w:t>
            </w:r>
            <w:proofErr w:type="spellEnd"/>
          </w:p>
        </w:tc>
        <w:tc>
          <w:tcPr>
            <w:tcW w:w="20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CC24B" w14:textId="5CA36FCD" w:rsidR="009F0095" w:rsidRDefault="0035737F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Sr(a) aquí se </w:t>
            </w:r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guardada la unidad de medida del producto ya sea </w:t>
            </w:r>
            <w:proofErr w:type="spellStart"/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litos</w:t>
            </w:r>
            <w:proofErr w:type="spellEnd"/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mililitros,unidad</w:t>
            </w:r>
            <w:proofErr w:type="spellEnd"/>
            <w:proofErr w:type="gramEnd"/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.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67750" w14:textId="41386A2D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BBF726" w14:textId="1E828DFB" w:rsidR="009F0095" w:rsidRPr="002C6582" w:rsidRDefault="0000319D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056AC3" w14:textId="77777777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</w:tcPr>
          <w:p w14:paraId="7DDD7B5A" w14:textId="7A2BD90F" w:rsidR="009F0095" w:rsidRPr="002C6582" w:rsidRDefault="0035737F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Auto_increment</w:t>
            </w:r>
            <w:proofErr w:type="spellEnd"/>
          </w:p>
        </w:tc>
      </w:tr>
      <w:tr w:rsidR="009F0095" w:rsidRPr="002C6582" w14:paraId="6985B092" w14:textId="77777777" w:rsidTr="009F0095">
        <w:trPr>
          <w:gridAfter w:val="1"/>
          <w:wAfter w:w="28" w:type="pct"/>
        </w:trPr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8CE5B" w14:textId="118D9CD8" w:rsidR="009F0095" w:rsidRDefault="0035737F" w:rsidP="005819A5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Provedor</w:t>
            </w:r>
            <w:proofErr w:type="spellEnd"/>
          </w:p>
        </w:tc>
        <w:tc>
          <w:tcPr>
            <w:tcW w:w="20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14B2F" w14:textId="318B5072" w:rsidR="009F0095" w:rsidRDefault="0035737F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Sr(a) aquí se ingresa </w:t>
            </w:r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todo acerca del </w:t>
            </w:r>
            <w:proofErr w:type="spellStart"/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proverdor</w:t>
            </w:r>
            <w:proofErr w:type="spellEnd"/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y su </w:t>
            </w:r>
            <w:proofErr w:type="spellStart"/>
            <w:r w:rsidR="000031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informacion</w:t>
            </w:r>
            <w:proofErr w:type="spellEnd"/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E008D" w14:textId="3C73CAD0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B7D6B8" w14:textId="57BB0320" w:rsidR="009F0095" w:rsidRPr="002C6582" w:rsidRDefault="0000319D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B54535" w14:textId="77777777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</w:tcPr>
          <w:p w14:paraId="192CDF78" w14:textId="2C07EA1F" w:rsidR="009F0095" w:rsidRPr="002C6582" w:rsidRDefault="0035737F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Auto_increment</w:t>
            </w:r>
            <w:proofErr w:type="spellEnd"/>
          </w:p>
        </w:tc>
      </w:tr>
      <w:tr w:rsidR="009F0095" w:rsidRPr="002C6582" w14:paraId="01DE319C" w14:textId="77777777" w:rsidTr="009F0095">
        <w:trPr>
          <w:gridAfter w:val="1"/>
          <w:wAfter w:w="28" w:type="pct"/>
        </w:trPr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22F65" w14:textId="74DB9704" w:rsidR="009F0095" w:rsidRDefault="0000319D" w:rsidP="005819A5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estado</w:t>
            </w:r>
          </w:p>
        </w:tc>
        <w:tc>
          <w:tcPr>
            <w:tcW w:w="20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12BEF" w14:textId="61CE4255" w:rsidR="009F0095" w:rsidRDefault="0000319D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Sr(a)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aquí se registra el estado del producto que llego ya sea bueno o malo.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F1511" w14:textId="77777777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A7EB38" w14:textId="09FA89A2" w:rsidR="009F0095" w:rsidRPr="002C6582" w:rsidRDefault="0000319D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F7919B" w14:textId="77777777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</w:tcPr>
          <w:p w14:paraId="1799C9C4" w14:textId="3E57E81F" w:rsidR="009F0095" w:rsidRPr="002C6582" w:rsidRDefault="00E42DD4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null</w:t>
            </w:r>
            <w:proofErr w:type="spellEnd"/>
          </w:p>
        </w:tc>
      </w:tr>
      <w:tr w:rsidR="009F0095" w:rsidRPr="002C6582" w14:paraId="2EAAEDD0" w14:textId="77777777" w:rsidTr="009F0095">
        <w:trPr>
          <w:gridAfter w:val="1"/>
          <w:wAfter w:w="28" w:type="pct"/>
          <w:trHeight w:val="1860"/>
        </w:trPr>
        <w:tc>
          <w:tcPr>
            <w:tcW w:w="734" w:type="pct"/>
            <w:tcBorders>
              <w:top w:val="single" w:sz="4" w:space="0" w:color="auto"/>
            </w:tcBorders>
            <w:vAlign w:val="center"/>
          </w:tcPr>
          <w:p w14:paraId="16489E50" w14:textId="61CF1BD0" w:rsidR="009F0095" w:rsidRDefault="00E42DD4" w:rsidP="005819A5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salida</w:t>
            </w:r>
          </w:p>
        </w:tc>
        <w:tc>
          <w:tcPr>
            <w:tcW w:w="2010" w:type="pct"/>
            <w:tcBorders>
              <w:top w:val="single" w:sz="4" w:space="0" w:color="auto"/>
            </w:tcBorders>
            <w:vAlign w:val="center"/>
          </w:tcPr>
          <w:p w14:paraId="7AEE1E07" w14:textId="00835764" w:rsidR="009F0095" w:rsidRDefault="00E42DD4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Sr(a)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aquí se guarda la información de la salida de un producto y quien se lo llevo</w:t>
            </w:r>
          </w:p>
        </w:tc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2F0E0" w14:textId="77777777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DF7E71" w14:textId="16560FB4" w:rsidR="009F0095" w:rsidRPr="002C6582" w:rsidRDefault="00E42DD4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7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029051" w14:textId="77777777" w:rsidR="009F0095" w:rsidRPr="002C6582" w:rsidRDefault="009F0095" w:rsidP="005819A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400" w:type="pct"/>
            <w:tcBorders>
              <w:top w:val="single" w:sz="4" w:space="0" w:color="auto"/>
            </w:tcBorders>
          </w:tcPr>
          <w:p w14:paraId="4167300B" w14:textId="102EEEBC" w:rsidR="009F0095" w:rsidRPr="002C6582" w:rsidRDefault="009F0095" w:rsidP="005819A5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  <w:bookmarkEnd w:id="22"/>
    </w:tbl>
    <w:p w14:paraId="02C44E13" w14:textId="77777777" w:rsidR="009F0095" w:rsidRDefault="009F0095" w:rsidP="0093628C">
      <w:pPr>
        <w:rPr>
          <w:rFonts w:ascii="Times New Roman" w:hAnsi="Times New Roman" w:cs="Times New Roman"/>
          <w:sz w:val="24"/>
          <w:szCs w:val="24"/>
        </w:rPr>
      </w:pPr>
    </w:p>
    <w:p w14:paraId="68A0BCA8" w14:textId="77777777" w:rsidR="0093628C" w:rsidRPr="002C6582" w:rsidRDefault="0093628C" w:rsidP="0093628C">
      <w:pPr>
        <w:rPr>
          <w:rFonts w:ascii="Times New Roman" w:hAnsi="Times New Roman" w:cs="Times New Roman"/>
          <w:sz w:val="24"/>
          <w:szCs w:val="24"/>
        </w:rPr>
      </w:pPr>
    </w:p>
    <w:p w14:paraId="7972562A" w14:textId="77777777" w:rsidR="0093628C" w:rsidRPr="002C6582" w:rsidRDefault="0093628C" w:rsidP="0093628C">
      <w:pPr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t>Valores:</w:t>
      </w:r>
    </w:p>
    <w:tbl>
      <w:tblPr>
        <w:tblW w:w="0" w:type="auto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1"/>
        <w:gridCol w:w="3610"/>
        <w:gridCol w:w="2555"/>
      </w:tblGrid>
      <w:tr w:rsidR="00E42EE6" w:rsidRPr="002C6582" w14:paraId="799387C5" w14:textId="77777777" w:rsidTr="0023104F">
        <w:trPr>
          <w:trHeight w:val="600"/>
        </w:trPr>
        <w:tc>
          <w:tcPr>
            <w:tcW w:w="1211" w:type="dxa"/>
            <w:shd w:val="clear" w:color="auto" w:fill="D9D9D9"/>
          </w:tcPr>
          <w:p w14:paraId="326080FF" w14:textId="77777777" w:rsidR="00E42EE6" w:rsidRPr="002C6582" w:rsidRDefault="00E42EE6" w:rsidP="0093628C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Tipo_doc</w:t>
            </w:r>
            <w:proofErr w:type="spellEnd"/>
          </w:p>
        </w:tc>
        <w:tc>
          <w:tcPr>
            <w:tcW w:w="3610" w:type="dxa"/>
            <w:shd w:val="clear" w:color="auto" w:fill="D9D9D9"/>
          </w:tcPr>
          <w:p w14:paraId="3B41744E" w14:textId="77777777" w:rsidR="00E42EE6" w:rsidRPr="002C6582" w:rsidRDefault="00E42EE6" w:rsidP="0093628C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Desc_doc</w:t>
            </w:r>
            <w:proofErr w:type="spellEnd"/>
          </w:p>
        </w:tc>
        <w:tc>
          <w:tcPr>
            <w:tcW w:w="2555" w:type="dxa"/>
            <w:shd w:val="clear" w:color="auto" w:fill="D9D9D9"/>
          </w:tcPr>
          <w:p w14:paraId="59179A9E" w14:textId="77777777" w:rsidR="00E42EE6" w:rsidRPr="002C6582" w:rsidRDefault="00E42EE6" w:rsidP="0093628C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ESTADO</w:t>
            </w:r>
          </w:p>
        </w:tc>
      </w:tr>
      <w:tr w:rsidR="00E42EE6" w:rsidRPr="002C6582" w14:paraId="3B850A16" w14:textId="77777777" w:rsidTr="0023104F">
        <w:trPr>
          <w:trHeight w:val="600"/>
        </w:trPr>
        <w:tc>
          <w:tcPr>
            <w:tcW w:w="1211" w:type="dxa"/>
          </w:tcPr>
          <w:p w14:paraId="2BCC91BF" w14:textId="77777777" w:rsidR="00E42EE6" w:rsidRPr="002C6582" w:rsidRDefault="00E42EE6" w:rsidP="0093628C">
            <w:pPr>
              <w:spacing w:before="60" w:after="6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CC</w:t>
            </w:r>
          </w:p>
        </w:tc>
        <w:tc>
          <w:tcPr>
            <w:tcW w:w="3610" w:type="dxa"/>
          </w:tcPr>
          <w:p w14:paraId="6200058E" w14:textId="77777777" w:rsidR="00E42EE6" w:rsidRPr="002C6582" w:rsidRDefault="00E42EE6" w:rsidP="0093628C">
            <w:pPr>
              <w:spacing w:before="60" w:after="6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CEDULA DE CIUDADANÍA</w:t>
            </w:r>
          </w:p>
        </w:tc>
        <w:tc>
          <w:tcPr>
            <w:tcW w:w="2555" w:type="dxa"/>
          </w:tcPr>
          <w:p w14:paraId="35E20921" w14:textId="77777777" w:rsidR="00E42EE6" w:rsidRPr="002C6582" w:rsidRDefault="00E42EE6" w:rsidP="0093628C">
            <w:pPr>
              <w:spacing w:before="60" w:after="6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</w:tc>
      </w:tr>
      <w:tr w:rsidR="00E42EE6" w:rsidRPr="002C6582" w14:paraId="51B38070" w14:textId="77777777" w:rsidTr="0023104F">
        <w:trPr>
          <w:trHeight w:val="600"/>
        </w:trPr>
        <w:tc>
          <w:tcPr>
            <w:tcW w:w="1211" w:type="dxa"/>
          </w:tcPr>
          <w:p w14:paraId="79E0B253" w14:textId="77777777" w:rsidR="00E42EE6" w:rsidRPr="002C6582" w:rsidRDefault="00E42EE6" w:rsidP="0093628C">
            <w:pPr>
              <w:spacing w:before="60" w:after="6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CE</w:t>
            </w:r>
          </w:p>
        </w:tc>
        <w:tc>
          <w:tcPr>
            <w:tcW w:w="3610" w:type="dxa"/>
          </w:tcPr>
          <w:p w14:paraId="3C260D2B" w14:textId="77777777" w:rsidR="00E42EE6" w:rsidRPr="002C6582" w:rsidRDefault="00E42EE6" w:rsidP="00E42EE6">
            <w:pPr>
              <w:spacing w:before="60" w:after="6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CEDULA DE EXTRANJERIA</w:t>
            </w:r>
          </w:p>
        </w:tc>
        <w:tc>
          <w:tcPr>
            <w:tcW w:w="2555" w:type="dxa"/>
          </w:tcPr>
          <w:p w14:paraId="1AD3FD92" w14:textId="77777777" w:rsidR="00E42EE6" w:rsidRPr="002C6582" w:rsidRDefault="00E42EE6" w:rsidP="0093628C">
            <w:pPr>
              <w:spacing w:before="60" w:after="6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</w:tc>
      </w:tr>
      <w:tr w:rsidR="00E42EE6" w:rsidRPr="002C6582" w14:paraId="605EB2DA" w14:textId="77777777" w:rsidTr="0023104F">
        <w:trPr>
          <w:trHeight w:val="690"/>
        </w:trPr>
        <w:tc>
          <w:tcPr>
            <w:tcW w:w="1211" w:type="dxa"/>
            <w:tcBorders>
              <w:bottom w:val="single" w:sz="4" w:space="0" w:color="auto"/>
            </w:tcBorders>
          </w:tcPr>
          <w:p w14:paraId="6E531D94" w14:textId="77777777" w:rsidR="00E42EE6" w:rsidRPr="002C6582" w:rsidRDefault="00E42EE6" w:rsidP="0093628C">
            <w:pPr>
              <w:spacing w:before="60" w:after="6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TI</w:t>
            </w:r>
          </w:p>
        </w:tc>
        <w:tc>
          <w:tcPr>
            <w:tcW w:w="3610" w:type="dxa"/>
            <w:tcBorders>
              <w:bottom w:val="single" w:sz="4" w:space="0" w:color="auto"/>
            </w:tcBorders>
          </w:tcPr>
          <w:p w14:paraId="05A2AF41" w14:textId="77777777" w:rsidR="00E42EE6" w:rsidRPr="002C6582" w:rsidRDefault="00E42EE6" w:rsidP="0093628C">
            <w:pPr>
              <w:spacing w:before="60" w:after="6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TARJETA DE IDENTIDAD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4D2A0716" w14:textId="77777777" w:rsidR="00E42EE6" w:rsidRPr="002C6582" w:rsidRDefault="00E42EE6" w:rsidP="0093628C">
            <w:pPr>
              <w:spacing w:before="60" w:after="6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</w:tc>
      </w:tr>
      <w:tr w:rsidR="0023104F" w:rsidRPr="002C6582" w14:paraId="5C87FF34" w14:textId="77777777" w:rsidTr="0035737F">
        <w:trPr>
          <w:trHeight w:val="883"/>
        </w:trPr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</w:tcPr>
          <w:p w14:paraId="75F9287F" w14:textId="685013CC" w:rsidR="0023104F" w:rsidRPr="002C6582" w:rsidRDefault="0023104F" w:rsidP="0093628C">
            <w:pPr>
              <w:spacing w:before="60" w:after="6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Pass</w:t>
            </w:r>
          </w:p>
        </w:tc>
        <w:tc>
          <w:tcPr>
            <w:tcW w:w="3610" w:type="dxa"/>
            <w:tcBorders>
              <w:top w:val="single" w:sz="4" w:space="0" w:color="auto"/>
              <w:bottom w:val="single" w:sz="4" w:space="0" w:color="auto"/>
            </w:tcBorders>
          </w:tcPr>
          <w:p w14:paraId="729384B9" w14:textId="14A0CDC4" w:rsidR="0023104F" w:rsidRPr="002C6582" w:rsidRDefault="0023104F" w:rsidP="0093628C">
            <w:pPr>
              <w:spacing w:before="60" w:after="6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PASSWORT</w:t>
            </w:r>
          </w:p>
        </w:tc>
        <w:tc>
          <w:tcPr>
            <w:tcW w:w="2555" w:type="dxa"/>
            <w:tcBorders>
              <w:top w:val="single" w:sz="4" w:space="0" w:color="auto"/>
              <w:bottom w:val="single" w:sz="4" w:space="0" w:color="auto"/>
            </w:tcBorders>
          </w:tcPr>
          <w:p w14:paraId="20579F53" w14:textId="78028515" w:rsidR="0023104F" w:rsidRPr="002C6582" w:rsidRDefault="0023104F" w:rsidP="0093628C">
            <w:pPr>
              <w:spacing w:before="60" w:after="6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</w:tc>
      </w:tr>
      <w:tr w:rsidR="0035737F" w:rsidRPr="002C6582" w14:paraId="5EB9F31F" w14:textId="77777777" w:rsidTr="0035737F">
        <w:trPr>
          <w:trHeight w:val="1305"/>
        </w:trPr>
        <w:tc>
          <w:tcPr>
            <w:tcW w:w="1211" w:type="dxa"/>
            <w:tcBorders>
              <w:top w:val="single" w:sz="4" w:space="0" w:color="auto"/>
            </w:tcBorders>
          </w:tcPr>
          <w:p w14:paraId="0D585BFD" w14:textId="7CB20F2A" w:rsidR="0035737F" w:rsidRDefault="0035737F" w:rsidP="0093628C">
            <w:pPr>
              <w:spacing w:before="60" w:after="6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CG</w:t>
            </w:r>
          </w:p>
        </w:tc>
        <w:tc>
          <w:tcPr>
            <w:tcW w:w="3610" w:type="dxa"/>
            <w:tcBorders>
              <w:top w:val="single" w:sz="4" w:space="0" w:color="auto"/>
            </w:tcBorders>
          </w:tcPr>
          <w:p w14:paraId="11CDAF76" w14:textId="3A5117EA" w:rsidR="0035737F" w:rsidRDefault="0035737F" w:rsidP="0093628C">
            <w:pPr>
              <w:spacing w:before="60" w:after="6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CARGO DE LA PERSONA</w:t>
            </w: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1AD0FE56" w14:textId="540F5116" w:rsidR="0035737F" w:rsidRDefault="0035737F" w:rsidP="0093628C">
            <w:pPr>
              <w:spacing w:before="60" w:after="6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</w:tc>
      </w:tr>
    </w:tbl>
    <w:p w14:paraId="53242A6C" w14:textId="77777777" w:rsidR="0023104F" w:rsidRDefault="0023104F" w:rsidP="0093628C">
      <w:pPr>
        <w:rPr>
          <w:rFonts w:ascii="Times New Roman" w:hAnsi="Times New Roman" w:cs="Times New Roman"/>
          <w:sz w:val="24"/>
          <w:szCs w:val="24"/>
        </w:rPr>
      </w:pPr>
    </w:p>
    <w:p w14:paraId="2C00498F" w14:textId="685655BD" w:rsidR="0093628C" w:rsidRPr="002C6582" w:rsidRDefault="0093628C" w:rsidP="0093628C">
      <w:pPr>
        <w:rPr>
          <w:rFonts w:ascii="Times New Roman" w:hAnsi="Times New Roman" w:cs="Times New Roman"/>
          <w:sz w:val="24"/>
          <w:szCs w:val="24"/>
        </w:rPr>
      </w:pPr>
    </w:p>
    <w:p w14:paraId="2212D02A" w14:textId="77777777" w:rsidR="00BC5E42" w:rsidRDefault="00733FE1" w:rsidP="00733FE1">
      <w:pPr>
        <w:pStyle w:val="Ttulo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="00BC5E42" w:rsidRPr="002C6582">
        <w:rPr>
          <w:rFonts w:ascii="Times New Roman" w:hAnsi="Times New Roman" w:cs="Times New Roman"/>
          <w:sz w:val="24"/>
          <w:szCs w:val="24"/>
        </w:rPr>
        <w:t>Entidades Débiles</w:t>
      </w:r>
    </w:p>
    <w:p w14:paraId="46C88D3C" w14:textId="77777777" w:rsidR="00BD1E6E" w:rsidRDefault="00BD1E6E" w:rsidP="00BD1E6E"/>
    <w:p w14:paraId="077124AC" w14:textId="3D45EC7D" w:rsidR="00BC5E42" w:rsidRPr="001801F1" w:rsidRDefault="00BD1E6E" w:rsidP="00BC5E42">
      <w:r>
        <w:t xml:space="preserve">Recordar que las entidades débiles son todas aquella que tienen adicional de la </w:t>
      </w:r>
      <w:proofErr w:type="gramStart"/>
      <w:r>
        <w:t>PK(</w:t>
      </w:r>
      <w:proofErr w:type="gramEnd"/>
      <w:r>
        <w:t>llave primaria) también FK (llaves foráneas)</w:t>
      </w:r>
    </w:p>
    <w:p w14:paraId="1A98A138" w14:textId="77777777" w:rsidR="0071099C" w:rsidRDefault="0071099C" w:rsidP="00BA3F9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3"/>
        <w:gridCol w:w="3513"/>
        <w:gridCol w:w="304"/>
        <w:gridCol w:w="657"/>
        <w:gridCol w:w="486"/>
        <w:gridCol w:w="2447"/>
        <w:gridCol w:w="49"/>
      </w:tblGrid>
      <w:tr w:rsidR="0035737F" w:rsidRPr="002C6582" w14:paraId="15B3F70F" w14:textId="77777777" w:rsidTr="004D059D">
        <w:trPr>
          <w:tblHeader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38F1220C" w14:textId="77777777" w:rsidR="0035737F" w:rsidRPr="002C6582" w:rsidRDefault="0035737F" w:rsidP="004D059D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Base de datos X</w:t>
            </w:r>
          </w:p>
        </w:tc>
      </w:tr>
      <w:tr w:rsidR="0035737F" w:rsidRPr="002C6582" w14:paraId="5BCCE541" w14:textId="77777777" w:rsidTr="004D059D">
        <w:trPr>
          <w:tblHeader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3419C5FA" w14:textId="77777777" w:rsidR="0035737F" w:rsidRPr="002C6582" w:rsidRDefault="0035737F" w:rsidP="004D059D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Tabla Y</w:t>
            </w:r>
          </w:p>
        </w:tc>
      </w:tr>
      <w:tr w:rsidR="0035737F" w:rsidRPr="002C6582" w14:paraId="13D24395" w14:textId="77777777" w:rsidTr="004D059D">
        <w:trPr>
          <w:gridAfter w:val="1"/>
          <w:wAfter w:w="28" w:type="pct"/>
          <w:tblHeader/>
        </w:trPr>
        <w:tc>
          <w:tcPr>
            <w:tcW w:w="734" w:type="pct"/>
            <w:vAlign w:val="center"/>
          </w:tcPr>
          <w:p w14:paraId="5E83DBDB" w14:textId="77777777" w:rsidR="0035737F" w:rsidRPr="002C6582" w:rsidRDefault="0035737F" w:rsidP="004D059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2010" w:type="pct"/>
            <w:vAlign w:val="center"/>
          </w:tcPr>
          <w:p w14:paraId="03965A52" w14:textId="77777777" w:rsidR="0035737F" w:rsidRPr="002C6582" w:rsidRDefault="0035737F" w:rsidP="004D059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Descripción conceptual</w:t>
            </w:r>
          </w:p>
        </w:tc>
        <w:tc>
          <w:tcPr>
            <w:tcW w:w="174" w:type="pct"/>
            <w:tcBorders>
              <w:right w:val="single" w:sz="4" w:space="0" w:color="auto"/>
            </w:tcBorders>
            <w:vAlign w:val="center"/>
          </w:tcPr>
          <w:p w14:paraId="3A13B5A2" w14:textId="7016EC8F" w:rsidR="0035737F" w:rsidRPr="002C6582" w:rsidRDefault="001801F1" w:rsidP="004D059D">
            <w:pPr>
              <w:spacing w:before="40" w:after="40"/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376" w:type="pct"/>
            <w:tcBorders>
              <w:left w:val="single" w:sz="4" w:space="0" w:color="auto"/>
            </w:tcBorders>
            <w:vAlign w:val="center"/>
          </w:tcPr>
          <w:p w14:paraId="212BEA62" w14:textId="77777777" w:rsidR="0035737F" w:rsidRPr="002C6582" w:rsidRDefault="0035737F" w:rsidP="004D059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Tipo dato</w:t>
            </w:r>
          </w:p>
        </w:tc>
        <w:tc>
          <w:tcPr>
            <w:tcW w:w="278" w:type="pct"/>
            <w:vAlign w:val="center"/>
          </w:tcPr>
          <w:p w14:paraId="2CCB85F9" w14:textId="77777777" w:rsidR="0035737F" w:rsidRPr="002C6582" w:rsidRDefault="0035737F" w:rsidP="004D059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1400" w:type="pct"/>
          </w:tcPr>
          <w:p w14:paraId="16DF692B" w14:textId="77777777" w:rsidR="0035737F" w:rsidRPr="002C6582" w:rsidRDefault="0035737F" w:rsidP="004D059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Modificadores</w:t>
            </w:r>
          </w:p>
        </w:tc>
      </w:tr>
      <w:tr w:rsidR="0035737F" w:rsidRPr="002C6582" w14:paraId="6D868459" w14:textId="77777777" w:rsidTr="004D059D">
        <w:trPr>
          <w:gridAfter w:val="1"/>
          <w:wAfter w:w="28" w:type="pct"/>
        </w:trPr>
        <w:tc>
          <w:tcPr>
            <w:tcW w:w="734" w:type="pct"/>
            <w:vAlign w:val="center"/>
          </w:tcPr>
          <w:p w14:paraId="04775E02" w14:textId="3D129AFD" w:rsidR="0035737F" w:rsidRPr="002C6582" w:rsidRDefault="00E42DD4" w:rsidP="004D059D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Tip_doc_idtip_doc</w:t>
            </w:r>
            <w:proofErr w:type="spellEnd"/>
          </w:p>
        </w:tc>
        <w:tc>
          <w:tcPr>
            <w:tcW w:w="2010" w:type="pct"/>
            <w:vAlign w:val="center"/>
          </w:tcPr>
          <w:p w14:paraId="725E3303" w14:textId="79031804" w:rsidR="0035737F" w:rsidRPr="002C6582" w:rsidRDefault="0035737F" w:rsidP="004D059D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Sr(a) en este campo </w:t>
            </w:r>
            <w:r w:rsidR="001801F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se </w:t>
            </w:r>
            <w:r w:rsidR="00E42DD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guarda la </w:t>
            </w:r>
            <w:proofErr w:type="spellStart"/>
            <w:r w:rsidR="00E42DD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ide</w:t>
            </w:r>
            <w:proofErr w:type="spellEnd"/>
            <w:r w:rsidR="00E42DD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del tipo de documento </w:t>
            </w:r>
          </w:p>
        </w:tc>
        <w:tc>
          <w:tcPr>
            <w:tcW w:w="1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D7F473" w14:textId="77777777" w:rsidR="0035737F" w:rsidRPr="002C6582" w:rsidRDefault="0035737F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x</w:t>
            </w:r>
          </w:p>
        </w:tc>
        <w:tc>
          <w:tcPr>
            <w:tcW w:w="37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C9AB14" w14:textId="725EDC1C" w:rsidR="0035737F" w:rsidRPr="002C6582" w:rsidRDefault="001801F1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0B50D29" w14:textId="77777777" w:rsidR="0035737F" w:rsidRPr="002C6582" w:rsidRDefault="0035737F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</w:tc>
        <w:tc>
          <w:tcPr>
            <w:tcW w:w="1400" w:type="pct"/>
          </w:tcPr>
          <w:p w14:paraId="7CC6B123" w14:textId="06BD4200" w:rsidR="0035737F" w:rsidRPr="002C6582" w:rsidRDefault="0035737F" w:rsidP="004D059D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Not</w:t>
            </w:r>
            <w:proofErr w:type="spellEnd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null</w:t>
            </w:r>
            <w:proofErr w:type="spellEnd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– </w:t>
            </w:r>
          </w:p>
        </w:tc>
      </w:tr>
      <w:tr w:rsidR="0035737F" w:rsidRPr="002C6582" w14:paraId="0351006E" w14:textId="77777777" w:rsidTr="00E42DD4">
        <w:trPr>
          <w:gridAfter w:val="1"/>
          <w:wAfter w:w="28" w:type="pct"/>
          <w:trHeight w:val="929"/>
        </w:trPr>
        <w:tc>
          <w:tcPr>
            <w:tcW w:w="734" w:type="pct"/>
            <w:tcBorders>
              <w:bottom w:val="single" w:sz="4" w:space="0" w:color="auto"/>
            </w:tcBorders>
            <w:vAlign w:val="center"/>
          </w:tcPr>
          <w:p w14:paraId="5C903541" w14:textId="618E2477" w:rsidR="0035737F" w:rsidRPr="002C6582" w:rsidRDefault="00E42DD4" w:rsidP="004D059D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Rol_idrol</w:t>
            </w:r>
            <w:proofErr w:type="spellEnd"/>
          </w:p>
        </w:tc>
        <w:tc>
          <w:tcPr>
            <w:tcW w:w="2010" w:type="pct"/>
            <w:tcBorders>
              <w:bottom w:val="single" w:sz="4" w:space="0" w:color="auto"/>
            </w:tcBorders>
            <w:vAlign w:val="center"/>
          </w:tcPr>
          <w:p w14:paraId="2357E03F" w14:textId="61E21B4C" w:rsidR="0035737F" w:rsidRPr="002C6582" w:rsidRDefault="001801F1" w:rsidP="004D059D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Sr(a) en este campo se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almacenara</w:t>
            </w:r>
            <w:proofErr w:type="gramEnd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el </w:t>
            </w:r>
            <w:r w:rsidR="00E42DD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id del rol y los roles a seleccionar</w:t>
            </w:r>
          </w:p>
        </w:tc>
        <w:tc>
          <w:tcPr>
            <w:tcW w:w="17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29E5C" w14:textId="77777777" w:rsidR="0035737F" w:rsidRPr="002C6582" w:rsidRDefault="0035737F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76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22894" w14:textId="3BCB7270" w:rsidR="0035737F" w:rsidRPr="002C6582" w:rsidRDefault="00E42DD4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9BAB07" w14:textId="77777777" w:rsidR="0035737F" w:rsidRPr="002C6582" w:rsidRDefault="0035737F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30</w:t>
            </w:r>
          </w:p>
        </w:tc>
        <w:tc>
          <w:tcPr>
            <w:tcW w:w="1400" w:type="pct"/>
            <w:tcBorders>
              <w:bottom w:val="single" w:sz="4" w:space="0" w:color="auto"/>
            </w:tcBorders>
          </w:tcPr>
          <w:p w14:paraId="2CFD0FB9" w14:textId="77777777" w:rsidR="0035737F" w:rsidRPr="002C6582" w:rsidRDefault="0035737F" w:rsidP="004D059D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Not</w:t>
            </w:r>
            <w:proofErr w:type="spellEnd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null</w:t>
            </w:r>
            <w:proofErr w:type="spellEnd"/>
          </w:p>
        </w:tc>
      </w:tr>
      <w:tr w:rsidR="00E42DD4" w:rsidRPr="002C6582" w14:paraId="7290C3DF" w14:textId="77777777" w:rsidTr="00E42DD4">
        <w:trPr>
          <w:gridAfter w:val="1"/>
          <w:wAfter w:w="28" w:type="pct"/>
          <w:trHeight w:val="465"/>
        </w:trPr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1F4A1E" w14:textId="51D37EED" w:rsidR="00E42DD4" w:rsidRDefault="00E42DD4" w:rsidP="004D059D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Login_usuario_n°documento</w:t>
            </w:r>
            <w:proofErr w:type="spellEnd"/>
          </w:p>
        </w:tc>
        <w:tc>
          <w:tcPr>
            <w:tcW w:w="20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6B3171" w14:textId="19C9ED69" w:rsidR="00E42DD4" w:rsidRDefault="00E42DD4" w:rsidP="004D059D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Sr(a)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en ese campo se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guardara</w:t>
            </w:r>
            <w:proofErr w:type="gramEnd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el numero de documento registrado 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4C65E" w14:textId="72A58519" w:rsidR="00E42DD4" w:rsidRPr="002C6582" w:rsidRDefault="00E42DD4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x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4AE9F9" w14:textId="5A32450C" w:rsidR="00E42DD4" w:rsidRDefault="00E42DD4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FEEFF7" w14:textId="77777777" w:rsidR="00E42DD4" w:rsidRPr="002C6582" w:rsidRDefault="00E42DD4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</w:tcPr>
          <w:p w14:paraId="0F48AFE6" w14:textId="057FB7E4" w:rsidR="00E42DD4" w:rsidRPr="002C6582" w:rsidRDefault="00E42DD4" w:rsidP="004D059D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null</w:t>
            </w:r>
            <w:proofErr w:type="spellEnd"/>
          </w:p>
        </w:tc>
      </w:tr>
      <w:tr w:rsidR="00E42DD4" w:rsidRPr="002C6582" w14:paraId="3793AF56" w14:textId="77777777" w:rsidTr="00E42DD4">
        <w:trPr>
          <w:gridAfter w:val="1"/>
          <w:wAfter w:w="28" w:type="pct"/>
          <w:trHeight w:val="495"/>
        </w:trPr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CD94BA" w14:textId="7067916A" w:rsidR="00E42DD4" w:rsidRDefault="00E42DD4" w:rsidP="004D059D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Unidad_medida_id</w:t>
            </w:r>
            <w:proofErr w:type="spellEnd"/>
          </w:p>
        </w:tc>
        <w:tc>
          <w:tcPr>
            <w:tcW w:w="20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FB010" w14:textId="70BCD3D6" w:rsidR="00E42DD4" w:rsidRDefault="00E42DD4" w:rsidP="004D059D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Sr(a)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en este campo se guarda la unidad de medida del producto ya sea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litros,mililitros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o unidad, etc.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21F78" w14:textId="0C7476B0" w:rsidR="00E42DD4" w:rsidRPr="002C6582" w:rsidRDefault="00E42DD4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x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9E0746" w14:textId="43689AD6" w:rsidR="00E42DD4" w:rsidRDefault="00E42DD4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89E99E" w14:textId="1A05A695" w:rsidR="00E42DD4" w:rsidRPr="002C6582" w:rsidRDefault="00E42DD4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20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</w:tcPr>
          <w:p w14:paraId="2DD3F611" w14:textId="77777777" w:rsidR="00E42DD4" w:rsidRPr="002C6582" w:rsidRDefault="00E42DD4" w:rsidP="004D059D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E42DD4" w:rsidRPr="002C6582" w14:paraId="7B10EB70" w14:textId="77777777" w:rsidTr="00E42DD4">
        <w:trPr>
          <w:gridAfter w:val="1"/>
          <w:wAfter w:w="28" w:type="pct"/>
          <w:trHeight w:val="585"/>
        </w:trPr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19EBD" w14:textId="19862794" w:rsidR="00E42DD4" w:rsidRDefault="00E42DD4" w:rsidP="004D059D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Tipo_producto_idtipo_producto</w:t>
            </w:r>
            <w:proofErr w:type="spellEnd"/>
          </w:p>
        </w:tc>
        <w:tc>
          <w:tcPr>
            <w:tcW w:w="20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73B88F" w14:textId="2E453A00" w:rsidR="00E42DD4" w:rsidRDefault="00E42DD4" w:rsidP="004D059D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Sr(a)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en este campo se guarda el tipo de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producto  ya</w:t>
            </w:r>
            <w:proofErr w:type="gramEnd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sea 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higiene,oral,aseo,etc</w:t>
            </w:r>
            <w:proofErr w:type="spellEnd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.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C488C" w14:textId="30CEEE50" w:rsidR="00E42DD4" w:rsidRPr="002C6582" w:rsidRDefault="00E42DD4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x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F813C6" w14:textId="23421D67" w:rsidR="00E42DD4" w:rsidRDefault="00E42DD4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1B88F2" w14:textId="48068557" w:rsidR="00E42DD4" w:rsidRPr="002C6582" w:rsidRDefault="00E42DD4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20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</w:tcPr>
          <w:p w14:paraId="6861629C" w14:textId="45C502EE" w:rsidR="00E42DD4" w:rsidRPr="002C6582" w:rsidRDefault="00E42DD4" w:rsidP="004D059D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null</w:t>
            </w:r>
            <w:proofErr w:type="spellEnd"/>
          </w:p>
        </w:tc>
      </w:tr>
      <w:tr w:rsidR="00E42DD4" w:rsidRPr="002C6582" w14:paraId="7B634283" w14:textId="77777777" w:rsidTr="00E42DD4">
        <w:trPr>
          <w:gridAfter w:val="1"/>
          <w:wAfter w:w="28" w:type="pct"/>
          <w:trHeight w:val="525"/>
        </w:trPr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A60EF5" w14:textId="5B868AB1" w:rsidR="00E42DD4" w:rsidRDefault="00E42DD4" w:rsidP="004D059D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Estado_idestado</w:t>
            </w:r>
            <w:proofErr w:type="spellEnd"/>
          </w:p>
        </w:tc>
        <w:tc>
          <w:tcPr>
            <w:tcW w:w="20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8AABD" w14:textId="5AA36A88" w:rsidR="00E42DD4" w:rsidRDefault="00E42DD4" w:rsidP="004D059D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Sr(a)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en este campo se selecciona el estado del producto ya sea bueno o malo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AF76B" w14:textId="4A3AB8E6" w:rsidR="00E42DD4" w:rsidRPr="002C6582" w:rsidRDefault="00E42DD4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x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5286EE" w14:textId="5CCEFA12" w:rsidR="00E42DD4" w:rsidRDefault="00E42DD4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0F481C" w14:textId="77777777" w:rsidR="00E42DD4" w:rsidRPr="002C6582" w:rsidRDefault="00E42DD4" w:rsidP="004D059D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</w:tcPr>
          <w:p w14:paraId="704E0002" w14:textId="3015C8B0" w:rsidR="00E42DD4" w:rsidRPr="002C6582" w:rsidRDefault="00E42DD4" w:rsidP="004D059D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null</w:t>
            </w:r>
            <w:proofErr w:type="spellEnd"/>
          </w:p>
        </w:tc>
      </w:tr>
    </w:tbl>
    <w:p w14:paraId="6C6DA6CD" w14:textId="77777777" w:rsidR="002C6582" w:rsidRPr="002C6582" w:rsidRDefault="002C6582" w:rsidP="00BA3F90">
      <w:pPr>
        <w:rPr>
          <w:rFonts w:ascii="Times New Roman" w:hAnsi="Times New Roman" w:cs="Times New Roman"/>
          <w:sz w:val="24"/>
          <w:szCs w:val="24"/>
        </w:rPr>
      </w:pPr>
      <w:bookmarkStart w:id="23" w:name="_GoBack"/>
      <w:bookmarkEnd w:id="23"/>
    </w:p>
    <w:sectPr w:rsidR="002C6582" w:rsidRPr="002C6582" w:rsidSect="00E377AB">
      <w:headerReference w:type="default" r:id="rId11"/>
      <w:footerReference w:type="default" r:id="rId12"/>
      <w:footnotePr>
        <w:pos w:val="beneathText"/>
      </w:footnotePr>
      <w:type w:val="continuous"/>
      <w:pgSz w:w="11905" w:h="16837"/>
      <w:pgMar w:top="1417" w:right="1455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CAAB6" w14:textId="77777777" w:rsidR="008015FE" w:rsidRDefault="008015FE">
      <w:r>
        <w:separator/>
      </w:r>
    </w:p>
  </w:endnote>
  <w:endnote w:type="continuationSeparator" w:id="0">
    <w:p w14:paraId="44F29CB2" w14:textId="77777777" w:rsidR="008015FE" w:rsidRDefault="0080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3D7AB3" w14:paraId="5AB0C125" w14:textId="77777777" w:rsidTr="002E0E43">
      <w:tc>
        <w:tcPr>
          <w:tcW w:w="6078" w:type="dxa"/>
        </w:tcPr>
        <w:p w14:paraId="48D2DE2E" w14:textId="77777777" w:rsidR="003D7AB3" w:rsidRPr="002E0E43" w:rsidRDefault="004317F6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>
            <w:rPr>
              <w:rStyle w:val="HeaderChar"/>
              <w:rFonts w:eastAsia="Calibri"/>
            </w:rPr>
            <w:t xml:space="preserve">Diccionario de </w:t>
          </w:r>
          <w:proofErr w:type="gramStart"/>
          <w:r>
            <w:rPr>
              <w:rStyle w:val="HeaderChar"/>
              <w:rFonts w:eastAsia="Calibri"/>
            </w:rPr>
            <w:t>datos :</w:t>
          </w:r>
          <w:proofErr w:type="gramEnd"/>
          <w:r>
            <w:rPr>
              <w:rStyle w:val="HeaderChar"/>
              <w:rFonts w:eastAsia="Calibri"/>
            </w:rPr>
            <w:t xml:space="preserve"> </w:t>
          </w:r>
          <w:proofErr w:type="spellStart"/>
          <w:r>
            <w:rPr>
              <w:rStyle w:val="HeaderChar"/>
              <w:rFonts w:eastAsia="Calibri"/>
            </w:rPr>
            <w:t>xxxxxxxxxxxxxxxx</w:t>
          </w:r>
          <w:proofErr w:type="spellEnd"/>
        </w:p>
      </w:tc>
      <w:tc>
        <w:tcPr>
          <w:tcW w:w="2750" w:type="dxa"/>
        </w:tcPr>
        <w:p w14:paraId="5CA25557" w14:textId="77777777" w:rsidR="003D7AB3" w:rsidRPr="002E0E43" w:rsidRDefault="003D7AB3" w:rsidP="002E0E43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PAGE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BD1E6E">
            <w:rPr>
              <w:rStyle w:val="HeaderChar"/>
              <w:rFonts w:eastAsia="Calibri"/>
              <w:noProof/>
            </w:rPr>
            <w:t>7</w:t>
          </w:r>
          <w:r w:rsidRPr="002E0E43">
            <w:rPr>
              <w:rStyle w:val="HeaderChar"/>
              <w:rFonts w:eastAsia="Calibri"/>
            </w:rPr>
            <w:fldChar w:fldCharType="end"/>
          </w:r>
          <w:r w:rsidRPr="002E0E43">
            <w:rPr>
              <w:rStyle w:val="HeaderChar"/>
              <w:rFonts w:eastAsia="Calibri"/>
            </w:rPr>
            <w:t xml:space="preserve"> de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DOCPROPERTY  Pages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E80655">
            <w:rPr>
              <w:rStyle w:val="HeaderChar"/>
              <w:rFonts w:eastAsia="Calibri"/>
            </w:rPr>
            <w:t>2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</w:tr>
  </w:tbl>
  <w:p w14:paraId="49EEA0C7" w14:textId="77777777" w:rsidR="003D7AB3" w:rsidRDefault="003D7AB3" w:rsidP="002D3A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73"/>
      <w:gridCol w:w="4776"/>
    </w:tblGrid>
    <w:tr w:rsidR="00485F5A" w14:paraId="7DD69887" w14:textId="77777777" w:rsidTr="00405602">
      <w:tc>
        <w:tcPr>
          <w:tcW w:w="4428" w:type="dxa"/>
        </w:tcPr>
        <w:p w14:paraId="5D1B45AF" w14:textId="77777777" w:rsidR="00485F5A" w:rsidRDefault="00485F5A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FILENAME   \* MERGEFORMAT </w:instrText>
          </w:r>
          <w:r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0655">
            <w:rPr>
              <w:rFonts w:ascii="Tahoma" w:hAnsi="Tahoma" w:cs="Tahoma"/>
              <w:noProof/>
              <w:sz w:val="16"/>
              <w:szCs w:val="16"/>
            </w:rPr>
            <w:t>Documento3</w:t>
          </w:r>
          <w:r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  <w:tc>
        <w:tcPr>
          <w:tcW w:w="5425" w:type="dxa"/>
        </w:tcPr>
        <w:p w14:paraId="7A4D2D7A" w14:textId="77777777" w:rsidR="00485F5A" w:rsidRDefault="00485F5A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Página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 w:rsidR="00BD1E6E">
            <w:rPr>
              <w:rStyle w:val="Nmerodepgina"/>
              <w:rFonts w:ascii="Tahoma" w:hAnsi="Tahoma" w:cs="Tahoma"/>
              <w:noProof/>
              <w:sz w:val="16"/>
              <w:szCs w:val="16"/>
            </w:rPr>
            <w:t>10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t xml:space="preserve"> de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 w:rsidR="00BD1E6E">
            <w:rPr>
              <w:rStyle w:val="Nmerodepgina"/>
              <w:rFonts w:ascii="Tahoma" w:hAnsi="Tahoma" w:cs="Tahoma"/>
              <w:noProof/>
              <w:sz w:val="16"/>
              <w:szCs w:val="16"/>
            </w:rPr>
            <w:t>10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485F5A" w14:paraId="4584C4A6" w14:textId="77777777" w:rsidTr="00405602">
      <w:tc>
        <w:tcPr>
          <w:tcW w:w="4428" w:type="dxa"/>
        </w:tcPr>
        <w:p w14:paraId="2CA672F2" w14:textId="77777777" w:rsidR="00485F5A" w:rsidRDefault="00485F5A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5425" w:type="dxa"/>
        </w:tcPr>
        <w:p w14:paraId="08948A28" w14:textId="77777777" w:rsidR="00485F5A" w:rsidRDefault="00485F5A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</w:tbl>
  <w:p w14:paraId="1178DCEA" w14:textId="77777777" w:rsidR="00485F5A" w:rsidRDefault="00485F5A">
    <w:pPr>
      <w:pStyle w:val="Piedepgina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31B2F" w14:textId="77777777" w:rsidR="008015FE" w:rsidRDefault="008015FE">
      <w:r>
        <w:separator/>
      </w:r>
    </w:p>
  </w:footnote>
  <w:footnote w:type="continuationSeparator" w:id="0">
    <w:p w14:paraId="26F1AC87" w14:textId="77777777" w:rsidR="008015FE" w:rsidRDefault="00801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3D7AB3" w14:paraId="0222D319" w14:textId="77777777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6465E714" w14:textId="3CAFA22F" w:rsidR="003D7AB3" w:rsidRDefault="00EC357E">
          <w:pPr>
            <w:pStyle w:val="Encabezado"/>
            <w:snapToGrid w:val="0"/>
          </w:pPr>
          <w:r>
            <w:rPr>
              <w:noProof/>
            </w:rPr>
            <w:drawing>
              <wp:inline distT="0" distB="0" distL="0" distR="0" wp14:anchorId="38EDBD91" wp14:editId="47133E6B">
                <wp:extent cx="1190625" cy="82867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45ECE12" w14:textId="77777777" w:rsidR="003D7AB3" w:rsidRDefault="00B35A03" w:rsidP="00E37835">
          <w:pPr>
            <w:pStyle w:val="Encabezado"/>
            <w:snapToGrid w:val="0"/>
            <w:jc w:val="center"/>
          </w:pPr>
          <w:fldSimple w:instr=" DOCPROPERTY  Title  \* MERGEFORMAT ">
            <w:r w:rsidR="00E80655">
              <w:t>Diccionario de Datos de Sistemas de Información</w:t>
            </w:r>
          </w:fldSimple>
        </w:p>
        <w:p w14:paraId="34146048" w14:textId="77777777" w:rsidR="003D7AB3" w:rsidRDefault="00B35A03" w:rsidP="00E37835">
          <w:pPr>
            <w:pStyle w:val="Encabezado"/>
            <w:snapToGrid w:val="0"/>
            <w:jc w:val="center"/>
          </w:pPr>
          <w:fldSimple w:instr=" DOCPROPERTY  Subject  \* MERGEFORMAT ">
            <w:r w:rsidR="00E80655">
              <w:t>Proyecto</w:t>
            </w:r>
          </w:fldSimple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CBE7889" w14:textId="77777777" w:rsidR="003D7AB3" w:rsidRPr="008B18D4" w:rsidRDefault="003D7AB3" w:rsidP="00D60072">
          <w:pPr>
            <w:ind w:left="150"/>
          </w:pPr>
          <w:r>
            <w:t>Ver 0.</w:t>
          </w:r>
          <w:r w:rsidR="009D093C">
            <w:t>1</w:t>
          </w:r>
        </w:p>
      </w:tc>
    </w:tr>
    <w:tr w:rsidR="003D7AB3" w14:paraId="47518BB7" w14:textId="77777777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0D0929D2" w14:textId="77777777" w:rsidR="003D7AB3" w:rsidRDefault="003D7AB3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33961890" w14:textId="3750BB4A" w:rsidR="003D7AB3" w:rsidRPr="008B18D4" w:rsidRDefault="0021569C">
          <w:pPr>
            <w:pStyle w:val="Encabezado"/>
            <w:jc w:val="center"/>
          </w:pPr>
          <w:proofErr w:type="spellStart"/>
          <w:r>
            <w:t>Inventory</w:t>
          </w:r>
          <w:proofErr w:type="spellEnd"/>
          <w:r>
            <w:t xml:space="preserve"> </w:t>
          </w:r>
          <w:proofErr w:type="spellStart"/>
          <w:r>
            <w:t>System</w:t>
          </w:r>
          <w:proofErr w:type="spellEnd"/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0390A6C" w14:textId="77777777" w:rsidR="003D7AB3" w:rsidRDefault="003D7AB3"/>
      </w:tc>
    </w:tr>
  </w:tbl>
  <w:p w14:paraId="1E69CFB3" w14:textId="77777777" w:rsidR="003D7AB3" w:rsidRDefault="003D7A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258E7" w14:textId="77777777" w:rsidR="00485F5A" w:rsidRDefault="00485F5A"/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DA766F" w14:paraId="06A10105" w14:textId="77777777" w:rsidTr="0014601A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D498989" w14:textId="3D400DE7" w:rsidR="00DA766F" w:rsidRDefault="0035737F" w:rsidP="0014601A">
          <w:pPr>
            <w:pStyle w:val="Encabezado"/>
            <w:snapToGrid w:val="0"/>
          </w:pPr>
          <w:r>
            <w:rPr>
              <w:noProof/>
            </w:rPr>
            <w:drawing>
              <wp:inline distT="0" distB="0" distL="0" distR="0" wp14:anchorId="5D622CC9" wp14:editId="626E1870">
                <wp:extent cx="1228725" cy="778510"/>
                <wp:effectExtent l="0" t="0" r="9525" b="254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480" cy="792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92E0AA9" w14:textId="77777777" w:rsidR="00DA766F" w:rsidRDefault="00B35A03" w:rsidP="0014601A">
          <w:pPr>
            <w:pStyle w:val="Encabezado"/>
            <w:snapToGrid w:val="0"/>
            <w:jc w:val="center"/>
          </w:pPr>
          <w:fldSimple w:instr=" DOCPROPERTY  Title  \* MERGEFORMAT ">
            <w:r w:rsidR="00E80655">
              <w:t>Diccionario de Datos de Sistemas de Información</w:t>
            </w:r>
          </w:fldSimple>
        </w:p>
        <w:p w14:paraId="665BD095" w14:textId="77777777" w:rsidR="00DA766F" w:rsidRDefault="00B35A03" w:rsidP="0014601A">
          <w:pPr>
            <w:pStyle w:val="Encabezado"/>
            <w:snapToGrid w:val="0"/>
            <w:jc w:val="center"/>
          </w:pPr>
          <w:fldSimple w:instr=" DOCPROPERTY  Subject  \* MERGEFORMAT ">
            <w:r w:rsidR="00E80655">
              <w:t>Proyecto</w:t>
            </w:r>
          </w:fldSimple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5DC023" w14:textId="77777777" w:rsidR="00DA766F" w:rsidRPr="008B18D4" w:rsidRDefault="00DA766F" w:rsidP="0014601A">
          <w:pPr>
            <w:ind w:left="150"/>
          </w:pPr>
          <w:r>
            <w:t>Ver 0.1</w:t>
          </w:r>
        </w:p>
      </w:tc>
    </w:tr>
    <w:tr w:rsidR="00DA766F" w14:paraId="6818D816" w14:textId="77777777" w:rsidTr="0014601A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69B0CB7F" w14:textId="77777777" w:rsidR="00DA766F" w:rsidRDefault="00DA766F" w:rsidP="0014601A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3E7BA732" w14:textId="7626D75E" w:rsidR="00DA766F" w:rsidRPr="008B18D4" w:rsidRDefault="0035737F" w:rsidP="0014601A">
          <w:pPr>
            <w:pStyle w:val="Encabezado"/>
            <w:jc w:val="center"/>
          </w:pPr>
          <w:proofErr w:type="spellStart"/>
          <w:r>
            <w:t>Inventory</w:t>
          </w:r>
          <w:proofErr w:type="spellEnd"/>
          <w:r>
            <w:t xml:space="preserve"> </w:t>
          </w:r>
          <w:proofErr w:type="spellStart"/>
          <w:r>
            <w:t>System</w:t>
          </w:r>
          <w:proofErr w:type="spellEnd"/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C9FDC3" w14:textId="77777777" w:rsidR="00DA766F" w:rsidRDefault="00DA766F" w:rsidP="0014601A"/>
      </w:tc>
    </w:tr>
  </w:tbl>
  <w:p w14:paraId="1C26B151" w14:textId="77777777" w:rsidR="00485F5A" w:rsidRDefault="00485F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3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15" w15:restartNumberingAfterBreak="0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16" w15:restartNumberingAfterBreak="0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 w15:restartNumberingAfterBreak="0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19" w15:restartNumberingAfterBreak="0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 w15:restartNumberingAfterBreak="0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 w15:restartNumberingAfterBreak="0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6" w15:restartNumberingAfterBreak="0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7" w15:restartNumberingAfterBreak="0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 w15:restartNumberingAfterBreak="0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2" w15:restartNumberingAfterBreak="0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3" w15:restartNumberingAfterBreak="0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 w15:restartNumberingAfterBreak="0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5" w15:restartNumberingAfterBreak="0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 w15:restartNumberingAfterBreak="0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8" w15:restartNumberingAfterBreak="0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9" w15:restartNumberingAfterBreak="0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40" w15:restartNumberingAfterBreak="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 w15:restartNumberingAfterBreak="0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 w15:restartNumberingAfterBreak="0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 w15:restartNumberingAfterBreak="0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6" w15:restartNumberingAfterBreak="0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7" w15:restartNumberingAfterBreak="0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 w15:restartNumberingAfterBreak="0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 w15:restartNumberingAfterBreak="0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 w15:restartNumberingAfterBreak="0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 w15:restartNumberingAfterBreak="0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 w15:restartNumberingAfterBreak="0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8" w15:restartNumberingAfterBreak="0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 w15:restartNumberingAfterBreak="0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 w15:restartNumberingAfterBreak="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 w15:restartNumberingAfterBreak="0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 w15:restartNumberingAfterBreak="0">
    <w:nsid w:val="128F1DAE"/>
    <w:multiLevelType w:val="hybridMultilevel"/>
    <w:tmpl w:val="865A96EC"/>
    <w:lvl w:ilvl="0" w:tplc="BF362754">
      <w:start w:val="1"/>
      <w:numFmt w:val="bullet"/>
      <w:pStyle w:val="Pendiente"/>
      <w:lvlText w:val=""/>
      <w:lvlJc w:val="left"/>
      <w:pPr>
        <w:tabs>
          <w:tab w:val="num" w:pos="397"/>
        </w:tabs>
        <w:ind w:left="624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4" w15:restartNumberingAfterBreak="0">
    <w:nsid w:val="586F6BE8"/>
    <w:multiLevelType w:val="hybridMultilevel"/>
    <w:tmpl w:val="CF1C170E"/>
    <w:lvl w:ilvl="0" w:tplc="E59E695A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3286B128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CFF47EC6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F60E323E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C5D061E6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1C484AF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00F88BBA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05529A5E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94CCF9E8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75" w15:restartNumberingAfterBreak="0">
    <w:nsid w:val="6A7B4F10"/>
    <w:multiLevelType w:val="multilevel"/>
    <w:tmpl w:val="5A20E6BE"/>
    <w:lvl w:ilvl="0">
      <w:start w:val="1"/>
      <w:numFmt w:val="decimal"/>
      <w:pStyle w:val="Car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3"/>
        </w:tabs>
        <w:ind w:left="953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7"/>
        </w:tabs>
        <w:ind w:left="82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1"/>
        </w:tabs>
        <w:ind w:left="97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5"/>
        </w:tabs>
        <w:ind w:left="111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59"/>
        </w:tabs>
        <w:ind w:left="1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3"/>
        </w:tabs>
        <w:ind w:left="1403" w:hanging="1584"/>
      </w:pPr>
      <w:rPr>
        <w:rFonts w:hint="default"/>
      </w:rPr>
    </w:lvl>
  </w:abstractNum>
  <w:abstractNum w:abstractNumId="76" w15:restartNumberingAfterBreak="0">
    <w:nsid w:val="7E765592"/>
    <w:multiLevelType w:val="hybridMultilevel"/>
    <w:tmpl w:val="27D46364"/>
    <w:lvl w:ilvl="0" w:tplc="6DB89934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F1A4A06C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C2EC8EF6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DE2AB194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1D6E4D34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5BB6C6EE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565C6F72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FD9298C2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B9B281F8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num w:numId="1">
    <w:abstractNumId w:val="1"/>
  </w:num>
  <w:num w:numId="2">
    <w:abstractNumId w:val="73"/>
  </w:num>
  <w:num w:numId="3">
    <w:abstractNumId w:val="0"/>
  </w:num>
  <w:num w:numId="4">
    <w:abstractNumId w:val="75"/>
  </w:num>
  <w:num w:numId="5">
    <w:abstractNumId w:val="72"/>
  </w:num>
  <w:num w:numId="6">
    <w:abstractNumId w:val="76"/>
  </w:num>
  <w:num w:numId="7">
    <w:abstractNumId w:val="7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displayBackgroundShape/>
  <w:proofState w:spelling="clean" w:grammar="clean"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55"/>
    <w:rsid w:val="0000319D"/>
    <w:rsid w:val="00006AD5"/>
    <w:rsid w:val="00007654"/>
    <w:rsid w:val="00014CDD"/>
    <w:rsid w:val="0002062D"/>
    <w:rsid w:val="000216F8"/>
    <w:rsid w:val="00021FF9"/>
    <w:rsid w:val="00025A6B"/>
    <w:rsid w:val="00026FFA"/>
    <w:rsid w:val="00042571"/>
    <w:rsid w:val="000473F6"/>
    <w:rsid w:val="00050E79"/>
    <w:rsid w:val="000510A3"/>
    <w:rsid w:val="0005554C"/>
    <w:rsid w:val="0005563C"/>
    <w:rsid w:val="00060622"/>
    <w:rsid w:val="00061482"/>
    <w:rsid w:val="000722C4"/>
    <w:rsid w:val="00072C77"/>
    <w:rsid w:val="000814B9"/>
    <w:rsid w:val="00085069"/>
    <w:rsid w:val="0008532A"/>
    <w:rsid w:val="00087E39"/>
    <w:rsid w:val="000902C5"/>
    <w:rsid w:val="00091039"/>
    <w:rsid w:val="000915E6"/>
    <w:rsid w:val="000A0800"/>
    <w:rsid w:val="000A2F9F"/>
    <w:rsid w:val="000A7575"/>
    <w:rsid w:val="000A7BFA"/>
    <w:rsid w:val="000B037D"/>
    <w:rsid w:val="000B47BA"/>
    <w:rsid w:val="000B678A"/>
    <w:rsid w:val="000C3962"/>
    <w:rsid w:val="000D167D"/>
    <w:rsid w:val="000D2D99"/>
    <w:rsid w:val="000D5F80"/>
    <w:rsid w:val="000E335F"/>
    <w:rsid w:val="000F54AC"/>
    <w:rsid w:val="000F6A87"/>
    <w:rsid w:val="000F7519"/>
    <w:rsid w:val="00101B4F"/>
    <w:rsid w:val="0010425B"/>
    <w:rsid w:val="00104A9F"/>
    <w:rsid w:val="00104AC4"/>
    <w:rsid w:val="0011320A"/>
    <w:rsid w:val="00113462"/>
    <w:rsid w:val="00113552"/>
    <w:rsid w:val="0013087B"/>
    <w:rsid w:val="00131268"/>
    <w:rsid w:val="00131840"/>
    <w:rsid w:val="001325AC"/>
    <w:rsid w:val="001377F4"/>
    <w:rsid w:val="00145680"/>
    <w:rsid w:val="0014601A"/>
    <w:rsid w:val="001508C2"/>
    <w:rsid w:val="00156577"/>
    <w:rsid w:val="00157D36"/>
    <w:rsid w:val="00160489"/>
    <w:rsid w:val="00163DAE"/>
    <w:rsid w:val="001657A4"/>
    <w:rsid w:val="001801F1"/>
    <w:rsid w:val="00186061"/>
    <w:rsid w:val="001911FE"/>
    <w:rsid w:val="00193268"/>
    <w:rsid w:val="00196182"/>
    <w:rsid w:val="001970D8"/>
    <w:rsid w:val="00197520"/>
    <w:rsid w:val="001A0D3F"/>
    <w:rsid w:val="001A3BCD"/>
    <w:rsid w:val="001A611D"/>
    <w:rsid w:val="001B5FE7"/>
    <w:rsid w:val="001B7EBA"/>
    <w:rsid w:val="001C178C"/>
    <w:rsid w:val="001D1715"/>
    <w:rsid w:val="001D2C11"/>
    <w:rsid w:val="001E1899"/>
    <w:rsid w:val="001E5A7A"/>
    <w:rsid w:val="001E6BB4"/>
    <w:rsid w:val="00200BC9"/>
    <w:rsid w:val="00201BE6"/>
    <w:rsid w:val="00204007"/>
    <w:rsid w:val="00207276"/>
    <w:rsid w:val="00212D9F"/>
    <w:rsid w:val="0021569C"/>
    <w:rsid w:val="0022293D"/>
    <w:rsid w:val="00224EF6"/>
    <w:rsid w:val="00226F31"/>
    <w:rsid w:val="002278D1"/>
    <w:rsid w:val="00227C81"/>
    <w:rsid w:val="0023104F"/>
    <w:rsid w:val="0023520A"/>
    <w:rsid w:val="00235B7D"/>
    <w:rsid w:val="00243274"/>
    <w:rsid w:val="002466AE"/>
    <w:rsid w:val="00250FCF"/>
    <w:rsid w:val="0025604A"/>
    <w:rsid w:val="00281D31"/>
    <w:rsid w:val="00284266"/>
    <w:rsid w:val="00284493"/>
    <w:rsid w:val="00295F15"/>
    <w:rsid w:val="00295F6C"/>
    <w:rsid w:val="00295F7A"/>
    <w:rsid w:val="002963E8"/>
    <w:rsid w:val="002A1503"/>
    <w:rsid w:val="002A26A0"/>
    <w:rsid w:val="002B11BB"/>
    <w:rsid w:val="002C600D"/>
    <w:rsid w:val="002C6582"/>
    <w:rsid w:val="002D3190"/>
    <w:rsid w:val="002D3A12"/>
    <w:rsid w:val="002D6955"/>
    <w:rsid w:val="002D77A7"/>
    <w:rsid w:val="002E0E43"/>
    <w:rsid w:val="002E142F"/>
    <w:rsid w:val="002E1A9F"/>
    <w:rsid w:val="002E27BA"/>
    <w:rsid w:val="002E3960"/>
    <w:rsid w:val="002E618D"/>
    <w:rsid w:val="002F597B"/>
    <w:rsid w:val="002F7AE1"/>
    <w:rsid w:val="002F7FDA"/>
    <w:rsid w:val="00301218"/>
    <w:rsid w:val="00307E33"/>
    <w:rsid w:val="003227CE"/>
    <w:rsid w:val="00323568"/>
    <w:rsid w:val="003277CA"/>
    <w:rsid w:val="00330908"/>
    <w:rsid w:val="00333083"/>
    <w:rsid w:val="003409A3"/>
    <w:rsid w:val="00343DE6"/>
    <w:rsid w:val="003444FB"/>
    <w:rsid w:val="003478F3"/>
    <w:rsid w:val="00351D34"/>
    <w:rsid w:val="0035737F"/>
    <w:rsid w:val="00361248"/>
    <w:rsid w:val="003720FC"/>
    <w:rsid w:val="00375C0A"/>
    <w:rsid w:val="00376638"/>
    <w:rsid w:val="00376788"/>
    <w:rsid w:val="00376CA8"/>
    <w:rsid w:val="00377B89"/>
    <w:rsid w:val="00386403"/>
    <w:rsid w:val="003906A1"/>
    <w:rsid w:val="0039082D"/>
    <w:rsid w:val="003A60CD"/>
    <w:rsid w:val="003B23B5"/>
    <w:rsid w:val="003B23FF"/>
    <w:rsid w:val="003B2D5F"/>
    <w:rsid w:val="003C0C75"/>
    <w:rsid w:val="003C660B"/>
    <w:rsid w:val="003D0543"/>
    <w:rsid w:val="003D2085"/>
    <w:rsid w:val="003D2C1F"/>
    <w:rsid w:val="003D7AB3"/>
    <w:rsid w:val="003E0111"/>
    <w:rsid w:val="003E0300"/>
    <w:rsid w:val="003E204C"/>
    <w:rsid w:val="003E7706"/>
    <w:rsid w:val="003F2F17"/>
    <w:rsid w:val="003F38E6"/>
    <w:rsid w:val="003F4310"/>
    <w:rsid w:val="004004F7"/>
    <w:rsid w:val="0040329E"/>
    <w:rsid w:val="00403C22"/>
    <w:rsid w:val="00405602"/>
    <w:rsid w:val="00413FBA"/>
    <w:rsid w:val="0042672E"/>
    <w:rsid w:val="004317F6"/>
    <w:rsid w:val="00431FF7"/>
    <w:rsid w:val="00436927"/>
    <w:rsid w:val="00436B39"/>
    <w:rsid w:val="0044423F"/>
    <w:rsid w:val="00446BDF"/>
    <w:rsid w:val="00447E86"/>
    <w:rsid w:val="00452903"/>
    <w:rsid w:val="00454FAD"/>
    <w:rsid w:val="00455B45"/>
    <w:rsid w:val="00462568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85F5A"/>
    <w:rsid w:val="004867BF"/>
    <w:rsid w:val="00491C7F"/>
    <w:rsid w:val="00492703"/>
    <w:rsid w:val="00495D08"/>
    <w:rsid w:val="0049688C"/>
    <w:rsid w:val="004A0C4A"/>
    <w:rsid w:val="004A0D79"/>
    <w:rsid w:val="004A18AB"/>
    <w:rsid w:val="004A3125"/>
    <w:rsid w:val="004A607E"/>
    <w:rsid w:val="004A6E41"/>
    <w:rsid w:val="004A7FBD"/>
    <w:rsid w:val="004B0E6F"/>
    <w:rsid w:val="004B2645"/>
    <w:rsid w:val="004B6A89"/>
    <w:rsid w:val="004C09D6"/>
    <w:rsid w:val="004D4A0B"/>
    <w:rsid w:val="004D4F97"/>
    <w:rsid w:val="004D66AE"/>
    <w:rsid w:val="00500244"/>
    <w:rsid w:val="00502929"/>
    <w:rsid w:val="00511F28"/>
    <w:rsid w:val="0051520E"/>
    <w:rsid w:val="00521FEF"/>
    <w:rsid w:val="00523875"/>
    <w:rsid w:val="00536987"/>
    <w:rsid w:val="00542397"/>
    <w:rsid w:val="00544A23"/>
    <w:rsid w:val="00544AF0"/>
    <w:rsid w:val="0054577D"/>
    <w:rsid w:val="00546E0F"/>
    <w:rsid w:val="0054762A"/>
    <w:rsid w:val="00555FB8"/>
    <w:rsid w:val="00560FA5"/>
    <w:rsid w:val="00562EDA"/>
    <w:rsid w:val="00563003"/>
    <w:rsid w:val="0056497E"/>
    <w:rsid w:val="00573EFB"/>
    <w:rsid w:val="00576ACE"/>
    <w:rsid w:val="005820EE"/>
    <w:rsid w:val="005839CE"/>
    <w:rsid w:val="005A0475"/>
    <w:rsid w:val="005A1CF8"/>
    <w:rsid w:val="005A1D32"/>
    <w:rsid w:val="005A1D3D"/>
    <w:rsid w:val="005A1F04"/>
    <w:rsid w:val="005A5D5F"/>
    <w:rsid w:val="005B4264"/>
    <w:rsid w:val="005B549F"/>
    <w:rsid w:val="005B5C4E"/>
    <w:rsid w:val="005B6457"/>
    <w:rsid w:val="005C473A"/>
    <w:rsid w:val="005C4BE4"/>
    <w:rsid w:val="005C79D5"/>
    <w:rsid w:val="005D5BE6"/>
    <w:rsid w:val="005D5E18"/>
    <w:rsid w:val="005E0EB1"/>
    <w:rsid w:val="005F4CD8"/>
    <w:rsid w:val="005F55A1"/>
    <w:rsid w:val="005F5F08"/>
    <w:rsid w:val="006005CC"/>
    <w:rsid w:val="00607A7E"/>
    <w:rsid w:val="006110A1"/>
    <w:rsid w:val="006232B7"/>
    <w:rsid w:val="00623594"/>
    <w:rsid w:val="0062432B"/>
    <w:rsid w:val="006247DD"/>
    <w:rsid w:val="006254A8"/>
    <w:rsid w:val="00633567"/>
    <w:rsid w:val="006337DB"/>
    <w:rsid w:val="00636845"/>
    <w:rsid w:val="00637A5A"/>
    <w:rsid w:val="00644CA8"/>
    <w:rsid w:val="00651B74"/>
    <w:rsid w:val="006607C3"/>
    <w:rsid w:val="00667701"/>
    <w:rsid w:val="0067052C"/>
    <w:rsid w:val="00694D57"/>
    <w:rsid w:val="006B27BA"/>
    <w:rsid w:val="006B7A14"/>
    <w:rsid w:val="006C09CE"/>
    <w:rsid w:val="006C6F6A"/>
    <w:rsid w:val="006D2F77"/>
    <w:rsid w:val="006D3C30"/>
    <w:rsid w:val="006D4B92"/>
    <w:rsid w:val="006E2601"/>
    <w:rsid w:val="006E27D7"/>
    <w:rsid w:val="006E2ED2"/>
    <w:rsid w:val="006E47A1"/>
    <w:rsid w:val="006E6320"/>
    <w:rsid w:val="006F2DD8"/>
    <w:rsid w:val="006F44D6"/>
    <w:rsid w:val="006F47F5"/>
    <w:rsid w:val="006F6D71"/>
    <w:rsid w:val="007002BD"/>
    <w:rsid w:val="007021A8"/>
    <w:rsid w:val="00704E5C"/>
    <w:rsid w:val="00706A94"/>
    <w:rsid w:val="0070756E"/>
    <w:rsid w:val="00707E02"/>
    <w:rsid w:val="007102DC"/>
    <w:rsid w:val="0071099C"/>
    <w:rsid w:val="00710B7E"/>
    <w:rsid w:val="0071218D"/>
    <w:rsid w:val="00715588"/>
    <w:rsid w:val="0072062D"/>
    <w:rsid w:val="00721A98"/>
    <w:rsid w:val="007236D8"/>
    <w:rsid w:val="00727948"/>
    <w:rsid w:val="007321E9"/>
    <w:rsid w:val="00733FE1"/>
    <w:rsid w:val="00735F3E"/>
    <w:rsid w:val="00736E51"/>
    <w:rsid w:val="007405DD"/>
    <w:rsid w:val="00741E1A"/>
    <w:rsid w:val="00745EDA"/>
    <w:rsid w:val="00747CF9"/>
    <w:rsid w:val="0075147F"/>
    <w:rsid w:val="0075301B"/>
    <w:rsid w:val="00760480"/>
    <w:rsid w:val="00761B38"/>
    <w:rsid w:val="00775401"/>
    <w:rsid w:val="00795129"/>
    <w:rsid w:val="007A094D"/>
    <w:rsid w:val="007B0E4B"/>
    <w:rsid w:val="007B17D9"/>
    <w:rsid w:val="007B21E3"/>
    <w:rsid w:val="007B3D1B"/>
    <w:rsid w:val="007C2036"/>
    <w:rsid w:val="007E2295"/>
    <w:rsid w:val="007E242C"/>
    <w:rsid w:val="007E3808"/>
    <w:rsid w:val="007F14AA"/>
    <w:rsid w:val="007F4AB8"/>
    <w:rsid w:val="00800F40"/>
    <w:rsid w:val="008015FE"/>
    <w:rsid w:val="008032D1"/>
    <w:rsid w:val="00803F65"/>
    <w:rsid w:val="008102F2"/>
    <w:rsid w:val="00810E74"/>
    <w:rsid w:val="00814657"/>
    <w:rsid w:val="00817B7F"/>
    <w:rsid w:val="008211CD"/>
    <w:rsid w:val="00826A16"/>
    <w:rsid w:val="008279F1"/>
    <w:rsid w:val="008314DB"/>
    <w:rsid w:val="00832883"/>
    <w:rsid w:val="00841173"/>
    <w:rsid w:val="008413B2"/>
    <w:rsid w:val="008470B8"/>
    <w:rsid w:val="008476BF"/>
    <w:rsid w:val="008507FD"/>
    <w:rsid w:val="00850A44"/>
    <w:rsid w:val="00850A83"/>
    <w:rsid w:val="008527A3"/>
    <w:rsid w:val="00852867"/>
    <w:rsid w:val="008559D7"/>
    <w:rsid w:val="008638D3"/>
    <w:rsid w:val="00865818"/>
    <w:rsid w:val="00870EFB"/>
    <w:rsid w:val="0087523D"/>
    <w:rsid w:val="00876CC0"/>
    <w:rsid w:val="00881D76"/>
    <w:rsid w:val="00885224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4364"/>
    <w:rsid w:val="008D4758"/>
    <w:rsid w:val="008D4878"/>
    <w:rsid w:val="008D52F8"/>
    <w:rsid w:val="008D709F"/>
    <w:rsid w:val="008E0272"/>
    <w:rsid w:val="008E117D"/>
    <w:rsid w:val="008E65D0"/>
    <w:rsid w:val="008F2F89"/>
    <w:rsid w:val="008F2FB2"/>
    <w:rsid w:val="008F3B6F"/>
    <w:rsid w:val="008F544F"/>
    <w:rsid w:val="0090614D"/>
    <w:rsid w:val="00910DC5"/>
    <w:rsid w:val="009153DC"/>
    <w:rsid w:val="00915AE7"/>
    <w:rsid w:val="00915E64"/>
    <w:rsid w:val="00917780"/>
    <w:rsid w:val="00924CBC"/>
    <w:rsid w:val="00926E7A"/>
    <w:rsid w:val="00927905"/>
    <w:rsid w:val="00931AC6"/>
    <w:rsid w:val="0093628C"/>
    <w:rsid w:val="00941393"/>
    <w:rsid w:val="0094552C"/>
    <w:rsid w:val="0094605F"/>
    <w:rsid w:val="009474DF"/>
    <w:rsid w:val="00954BBC"/>
    <w:rsid w:val="009628E8"/>
    <w:rsid w:val="00966182"/>
    <w:rsid w:val="009720E7"/>
    <w:rsid w:val="009724C3"/>
    <w:rsid w:val="00983653"/>
    <w:rsid w:val="009869D4"/>
    <w:rsid w:val="00986D3D"/>
    <w:rsid w:val="0099042E"/>
    <w:rsid w:val="0099320E"/>
    <w:rsid w:val="00996985"/>
    <w:rsid w:val="009A45AA"/>
    <w:rsid w:val="009B29ED"/>
    <w:rsid w:val="009D093C"/>
    <w:rsid w:val="009D0942"/>
    <w:rsid w:val="009D1B8D"/>
    <w:rsid w:val="009D61DF"/>
    <w:rsid w:val="009D6C43"/>
    <w:rsid w:val="009E0567"/>
    <w:rsid w:val="009E080D"/>
    <w:rsid w:val="009F0095"/>
    <w:rsid w:val="009F31D4"/>
    <w:rsid w:val="00A01407"/>
    <w:rsid w:val="00A01E16"/>
    <w:rsid w:val="00A0389E"/>
    <w:rsid w:val="00A07D87"/>
    <w:rsid w:val="00A1766B"/>
    <w:rsid w:val="00A21954"/>
    <w:rsid w:val="00A224E5"/>
    <w:rsid w:val="00A27679"/>
    <w:rsid w:val="00A32F8E"/>
    <w:rsid w:val="00A34E8D"/>
    <w:rsid w:val="00A41310"/>
    <w:rsid w:val="00A460E7"/>
    <w:rsid w:val="00A46980"/>
    <w:rsid w:val="00A46EC9"/>
    <w:rsid w:val="00A4752A"/>
    <w:rsid w:val="00A50C7A"/>
    <w:rsid w:val="00A522E5"/>
    <w:rsid w:val="00A55EA8"/>
    <w:rsid w:val="00A61178"/>
    <w:rsid w:val="00A61E3D"/>
    <w:rsid w:val="00A634A4"/>
    <w:rsid w:val="00A647B5"/>
    <w:rsid w:val="00A74CA1"/>
    <w:rsid w:val="00A85981"/>
    <w:rsid w:val="00A85A0E"/>
    <w:rsid w:val="00A90C2B"/>
    <w:rsid w:val="00A91932"/>
    <w:rsid w:val="00A9516F"/>
    <w:rsid w:val="00A96A03"/>
    <w:rsid w:val="00A97AA6"/>
    <w:rsid w:val="00AA102E"/>
    <w:rsid w:val="00AA22CD"/>
    <w:rsid w:val="00AA29D0"/>
    <w:rsid w:val="00AA3D5E"/>
    <w:rsid w:val="00AB7291"/>
    <w:rsid w:val="00AC1354"/>
    <w:rsid w:val="00AC5D8B"/>
    <w:rsid w:val="00AC7FE0"/>
    <w:rsid w:val="00AD7102"/>
    <w:rsid w:val="00AE2073"/>
    <w:rsid w:val="00AE77F3"/>
    <w:rsid w:val="00AF1C3D"/>
    <w:rsid w:val="00AF1C9F"/>
    <w:rsid w:val="00AF4D14"/>
    <w:rsid w:val="00AF6768"/>
    <w:rsid w:val="00AF6838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35A03"/>
    <w:rsid w:val="00B41143"/>
    <w:rsid w:val="00B55001"/>
    <w:rsid w:val="00B6288E"/>
    <w:rsid w:val="00B64650"/>
    <w:rsid w:val="00B67155"/>
    <w:rsid w:val="00B70BEB"/>
    <w:rsid w:val="00B73EFA"/>
    <w:rsid w:val="00B754AE"/>
    <w:rsid w:val="00B75897"/>
    <w:rsid w:val="00B7779E"/>
    <w:rsid w:val="00B80F25"/>
    <w:rsid w:val="00B84D20"/>
    <w:rsid w:val="00B8607F"/>
    <w:rsid w:val="00B9435B"/>
    <w:rsid w:val="00BA23C3"/>
    <w:rsid w:val="00BA2C5F"/>
    <w:rsid w:val="00BA3F90"/>
    <w:rsid w:val="00BA5C21"/>
    <w:rsid w:val="00BB1327"/>
    <w:rsid w:val="00BC145D"/>
    <w:rsid w:val="00BC5E42"/>
    <w:rsid w:val="00BC68BD"/>
    <w:rsid w:val="00BC7532"/>
    <w:rsid w:val="00BC7D0D"/>
    <w:rsid w:val="00BD1E6E"/>
    <w:rsid w:val="00BE2FD6"/>
    <w:rsid w:val="00BE468F"/>
    <w:rsid w:val="00BE6D77"/>
    <w:rsid w:val="00C14FDF"/>
    <w:rsid w:val="00C156D9"/>
    <w:rsid w:val="00C335D4"/>
    <w:rsid w:val="00C34B3E"/>
    <w:rsid w:val="00C36F77"/>
    <w:rsid w:val="00C413E3"/>
    <w:rsid w:val="00C414E1"/>
    <w:rsid w:val="00C420FE"/>
    <w:rsid w:val="00C42D89"/>
    <w:rsid w:val="00C445AF"/>
    <w:rsid w:val="00C45695"/>
    <w:rsid w:val="00C47D53"/>
    <w:rsid w:val="00C51290"/>
    <w:rsid w:val="00C55C8B"/>
    <w:rsid w:val="00C55D1E"/>
    <w:rsid w:val="00C603A6"/>
    <w:rsid w:val="00C626CF"/>
    <w:rsid w:val="00C62C97"/>
    <w:rsid w:val="00C62F05"/>
    <w:rsid w:val="00C63D8B"/>
    <w:rsid w:val="00C6763B"/>
    <w:rsid w:val="00C7151E"/>
    <w:rsid w:val="00C75C10"/>
    <w:rsid w:val="00C8174E"/>
    <w:rsid w:val="00C846D0"/>
    <w:rsid w:val="00C86C8B"/>
    <w:rsid w:val="00C87320"/>
    <w:rsid w:val="00C909FA"/>
    <w:rsid w:val="00C913EF"/>
    <w:rsid w:val="00C922EE"/>
    <w:rsid w:val="00C92349"/>
    <w:rsid w:val="00C952C6"/>
    <w:rsid w:val="00C953FA"/>
    <w:rsid w:val="00C95A9E"/>
    <w:rsid w:val="00C97A58"/>
    <w:rsid w:val="00CA39AC"/>
    <w:rsid w:val="00CA429C"/>
    <w:rsid w:val="00CA73F4"/>
    <w:rsid w:val="00CA7859"/>
    <w:rsid w:val="00CC21C7"/>
    <w:rsid w:val="00CC240E"/>
    <w:rsid w:val="00CC3BFC"/>
    <w:rsid w:val="00CE1435"/>
    <w:rsid w:val="00CE1949"/>
    <w:rsid w:val="00CE1B69"/>
    <w:rsid w:val="00CE7422"/>
    <w:rsid w:val="00CF1D49"/>
    <w:rsid w:val="00CF435A"/>
    <w:rsid w:val="00CF6A64"/>
    <w:rsid w:val="00CF74B0"/>
    <w:rsid w:val="00D10D78"/>
    <w:rsid w:val="00D177AD"/>
    <w:rsid w:val="00D242B0"/>
    <w:rsid w:val="00D27A77"/>
    <w:rsid w:val="00D300D8"/>
    <w:rsid w:val="00D3466B"/>
    <w:rsid w:val="00D40A25"/>
    <w:rsid w:val="00D436B0"/>
    <w:rsid w:val="00D4533A"/>
    <w:rsid w:val="00D46A2F"/>
    <w:rsid w:val="00D471FA"/>
    <w:rsid w:val="00D51729"/>
    <w:rsid w:val="00D52D5A"/>
    <w:rsid w:val="00D55027"/>
    <w:rsid w:val="00D55285"/>
    <w:rsid w:val="00D60072"/>
    <w:rsid w:val="00D61BF2"/>
    <w:rsid w:val="00D63094"/>
    <w:rsid w:val="00D644AD"/>
    <w:rsid w:val="00D71AF9"/>
    <w:rsid w:val="00D765F8"/>
    <w:rsid w:val="00D76A5D"/>
    <w:rsid w:val="00D87415"/>
    <w:rsid w:val="00D9127D"/>
    <w:rsid w:val="00DA231C"/>
    <w:rsid w:val="00DA2D54"/>
    <w:rsid w:val="00DA2F4D"/>
    <w:rsid w:val="00DA3EE5"/>
    <w:rsid w:val="00DA766F"/>
    <w:rsid w:val="00DB2FF1"/>
    <w:rsid w:val="00DC394A"/>
    <w:rsid w:val="00DC586B"/>
    <w:rsid w:val="00DC6898"/>
    <w:rsid w:val="00DD6DAD"/>
    <w:rsid w:val="00DE0760"/>
    <w:rsid w:val="00DE3EA9"/>
    <w:rsid w:val="00DF20FE"/>
    <w:rsid w:val="00DF293D"/>
    <w:rsid w:val="00DF69C5"/>
    <w:rsid w:val="00E04523"/>
    <w:rsid w:val="00E07BB8"/>
    <w:rsid w:val="00E12D56"/>
    <w:rsid w:val="00E1356C"/>
    <w:rsid w:val="00E15001"/>
    <w:rsid w:val="00E15CD7"/>
    <w:rsid w:val="00E16564"/>
    <w:rsid w:val="00E2020F"/>
    <w:rsid w:val="00E3085F"/>
    <w:rsid w:val="00E32B66"/>
    <w:rsid w:val="00E347AA"/>
    <w:rsid w:val="00E377AB"/>
    <w:rsid w:val="00E37835"/>
    <w:rsid w:val="00E42406"/>
    <w:rsid w:val="00E42DD4"/>
    <w:rsid w:val="00E42EE6"/>
    <w:rsid w:val="00E42F85"/>
    <w:rsid w:val="00E46273"/>
    <w:rsid w:val="00E543ED"/>
    <w:rsid w:val="00E607A3"/>
    <w:rsid w:val="00E60C72"/>
    <w:rsid w:val="00E6627A"/>
    <w:rsid w:val="00E80655"/>
    <w:rsid w:val="00E80DA1"/>
    <w:rsid w:val="00E86CF9"/>
    <w:rsid w:val="00E933B5"/>
    <w:rsid w:val="00E93D27"/>
    <w:rsid w:val="00E94ED7"/>
    <w:rsid w:val="00EA6767"/>
    <w:rsid w:val="00EA6B2E"/>
    <w:rsid w:val="00EB7115"/>
    <w:rsid w:val="00EC2466"/>
    <w:rsid w:val="00EC357E"/>
    <w:rsid w:val="00EC43A7"/>
    <w:rsid w:val="00EC4B19"/>
    <w:rsid w:val="00EC66B2"/>
    <w:rsid w:val="00ED27E6"/>
    <w:rsid w:val="00ED39E2"/>
    <w:rsid w:val="00EE5189"/>
    <w:rsid w:val="00EE5A54"/>
    <w:rsid w:val="00EE763F"/>
    <w:rsid w:val="00EF4ADE"/>
    <w:rsid w:val="00EF6C3B"/>
    <w:rsid w:val="00F0121E"/>
    <w:rsid w:val="00F17E1B"/>
    <w:rsid w:val="00F253D0"/>
    <w:rsid w:val="00F25A48"/>
    <w:rsid w:val="00F26091"/>
    <w:rsid w:val="00F32B18"/>
    <w:rsid w:val="00F346F0"/>
    <w:rsid w:val="00F458AC"/>
    <w:rsid w:val="00F4634B"/>
    <w:rsid w:val="00F47095"/>
    <w:rsid w:val="00F47728"/>
    <w:rsid w:val="00F74236"/>
    <w:rsid w:val="00F75C3C"/>
    <w:rsid w:val="00F82B68"/>
    <w:rsid w:val="00F85B76"/>
    <w:rsid w:val="00F918D9"/>
    <w:rsid w:val="00F93487"/>
    <w:rsid w:val="00FA052B"/>
    <w:rsid w:val="00FA0D12"/>
    <w:rsid w:val="00FA1328"/>
    <w:rsid w:val="00FA6194"/>
    <w:rsid w:val="00FA710F"/>
    <w:rsid w:val="00FB13F4"/>
    <w:rsid w:val="00FB25CA"/>
    <w:rsid w:val="00FB268F"/>
    <w:rsid w:val="00FB2A4A"/>
    <w:rsid w:val="00FB64EC"/>
    <w:rsid w:val="00FB7221"/>
    <w:rsid w:val="00FC0FA5"/>
    <w:rsid w:val="00FC1CC4"/>
    <w:rsid w:val="00FC3268"/>
    <w:rsid w:val="00FC456D"/>
    <w:rsid w:val="00FC49BC"/>
    <w:rsid w:val="00FD0BBB"/>
    <w:rsid w:val="00FD1C33"/>
    <w:rsid w:val="00FD1E4A"/>
    <w:rsid w:val="00FD2526"/>
    <w:rsid w:val="00FD4713"/>
    <w:rsid w:val="00FD4E23"/>
    <w:rsid w:val="00FD5778"/>
    <w:rsid w:val="00FD7C0E"/>
    <w:rsid w:val="00FE0494"/>
    <w:rsid w:val="00FE38C4"/>
    <w:rsid w:val="00FE4C40"/>
    <w:rsid w:val="00FE4E5A"/>
    <w:rsid w:val="00FF1D85"/>
    <w:rsid w:val="00FF2896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E4C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737F"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1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qFormat/>
    <w:rsid w:val="00C75C10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qFormat/>
    <w:rsid w:val="00C75C10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D61BF2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28E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F85B7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F85B7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8900C0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pPr>
      <w:tabs>
        <w:tab w:val="right" w:leader="dot" w:pos="9637"/>
      </w:tabs>
      <w:ind w:left="1698"/>
    </w:pPr>
  </w:style>
  <w:style w:type="paragraph" w:styleId="TDC8">
    <w:name w:val="toc 8"/>
    <w:basedOn w:val="ndice"/>
    <w:pPr>
      <w:tabs>
        <w:tab w:val="right" w:leader="dot" w:pos="9637"/>
      </w:tabs>
      <w:ind w:left="1981"/>
    </w:pPr>
  </w:style>
  <w:style w:type="paragraph" w:styleId="TDC9">
    <w:name w:val="toc 9"/>
    <w:basedOn w:val="ndice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rsid w:val="00C75C10"/>
    <w:rPr>
      <w:rFonts w:ascii="NewsGotT" w:hAnsi="NewsGotT"/>
      <w:sz w:val="24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2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rsid w:val="00D61BF2"/>
    <w:rPr>
      <w:rFonts w:ascii="Calibri" w:hAnsi="Calibri"/>
      <w:b/>
      <w:bCs/>
      <w:i/>
      <w:iCs/>
      <w:sz w:val="26"/>
      <w:szCs w:val="26"/>
      <w:lang w:eastAsia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F85B76"/>
    <w:rPr>
      <w:rFonts w:ascii="Calibri" w:hAnsi="Calibri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rsid w:val="00F85B76"/>
    <w:rPr>
      <w:rFonts w:ascii="Calibri" w:hAnsi="Calibri"/>
      <w:i/>
      <w:iCs/>
      <w:sz w:val="24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rsid w:val="008900C0"/>
    <w:rPr>
      <w:rFonts w:ascii="Cambria" w:hAnsi="Cambria"/>
      <w:sz w:val="22"/>
      <w:szCs w:val="22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Descripcin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3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  <w:style w:type="paragraph" w:customStyle="1" w:styleId="Base">
    <w:name w:val="Base"/>
    <w:rsid w:val="00A97AA6"/>
    <w:pPr>
      <w:jc w:val="both"/>
    </w:pPr>
    <w:rPr>
      <w:rFonts w:ascii="Tahoma" w:hAnsi="Tahoma"/>
      <w:lang w:val="es-ES" w:eastAsia="es-ES"/>
    </w:rPr>
  </w:style>
  <w:style w:type="paragraph" w:customStyle="1" w:styleId="Prrafonivel2">
    <w:name w:val="Párrafo nivel 2"/>
    <w:basedOn w:val="Normal"/>
    <w:next w:val="Prrafonivel1"/>
    <w:rsid w:val="00A97AA6"/>
    <w:pPr>
      <w:suppressAutoHyphens w:val="0"/>
      <w:autoSpaceDE/>
      <w:ind w:left="180"/>
      <w:jc w:val="left"/>
    </w:pPr>
    <w:rPr>
      <w:rFonts w:ascii="Tahoma" w:hAnsi="Tahoma" w:cs="Tahoma"/>
      <w:sz w:val="20"/>
      <w:szCs w:val="24"/>
      <w:lang w:val="es-ES" w:eastAsia="es-ES"/>
    </w:rPr>
  </w:style>
  <w:style w:type="paragraph" w:customStyle="1" w:styleId="a">
    <w:name w:val="ç"/>
    <w:basedOn w:val="Prrafonivel1"/>
    <w:rsid w:val="00A97AA6"/>
    <w:rPr>
      <w:rFonts w:ascii="Arial Narrow" w:hAnsi="Arial Narrow" w:cs="Tahoma"/>
    </w:rPr>
  </w:style>
  <w:style w:type="paragraph" w:styleId="Textoindependiente2">
    <w:name w:val="Body Text 2"/>
    <w:basedOn w:val="Normal"/>
    <w:link w:val="Textoindependiente2Car"/>
    <w:rsid w:val="00A97AA6"/>
    <w:pPr>
      <w:suppressAutoHyphens w:val="0"/>
      <w:autoSpaceDE/>
      <w:spacing w:after="120" w:line="480" w:lineRule="auto"/>
      <w:jc w:val="left"/>
    </w:pPr>
    <w:rPr>
      <w:rFonts w:ascii="Arial Narrow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97AA6"/>
    <w:rPr>
      <w:rFonts w:ascii="Arial Narrow" w:hAnsi="Arial Narrow"/>
      <w:sz w:val="22"/>
      <w:szCs w:val="24"/>
      <w:lang w:val="es-ES" w:eastAsia="es-ES"/>
    </w:rPr>
  </w:style>
  <w:style w:type="paragraph" w:customStyle="1" w:styleId="tablelegend">
    <w:name w:val="tablelegend"/>
    <w:basedOn w:val="Normal"/>
    <w:next w:val="Normal"/>
    <w:rsid w:val="00A97AA6"/>
    <w:pPr>
      <w:keepNext/>
      <w:keepLines/>
      <w:suppressAutoHyphens w:val="0"/>
      <w:overflowPunct w:val="0"/>
      <w:autoSpaceDN w:val="0"/>
      <w:adjustRightInd w:val="0"/>
      <w:spacing w:before="120" w:after="120"/>
      <w:jc w:val="center"/>
      <w:textAlignment w:val="baseline"/>
    </w:pPr>
    <w:rPr>
      <w:rFonts w:ascii="Arial Narrow" w:hAnsi="Arial Narrow" w:cs="Times New Roman"/>
      <w:sz w:val="20"/>
      <w:szCs w:val="20"/>
      <w:lang w:val="de-DE" w:eastAsia="es-ES"/>
    </w:rPr>
  </w:style>
  <w:style w:type="character" w:customStyle="1" w:styleId="Ttulo6Car">
    <w:name w:val="Título 6 Car"/>
    <w:basedOn w:val="Fuentedeprrafopredeter"/>
    <w:link w:val="Ttulo6"/>
    <w:rsid w:val="00A97AA6"/>
    <w:rPr>
      <w:b/>
      <w:bCs/>
      <w:sz w:val="22"/>
      <w:szCs w:val="22"/>
      <w:lang w:eastAsia="ar-SA"/>
    </w:rPr>
  </w:style>
  <w:style w:type="paragraph" w:customStyle="1" w:styleId="Car">
    <w:name w:val="Car"/>
    <w:basedOn w:val="Normal"/>
    <w:next w:val="Normal"/>
    <w:autoRedefine/>
    <w:semiHidden/>
    <w:rsid w:val="00A97AA6"/>
    <w:pPr>
      <w:numPr>
        <w:numId w:val="4"/>
      </w:numPr>
      <w:suppressAutoHyphens w:val="0"/>
      <w:autoSpaceDE/>
      <w:spacing w:after="240" w:line="240" w:lineRule="exact"/>
      <w:jc w:val="left"/>
    </w:pPr>
    <w:rPr>
      <w:rFonts w:ascii="Verdana" w:hAnsi="Verdana" w:cs="Times New Roman"/>
      <w:color w:val="666699"/>
      <w:sz w:val="20"/>
      <w:szCs w:val="20"/>
      <w:lang w:val="en-GB" w:eastAsia="en-US"/>
    </w:rPr>
  </w:style>
  <w:style w:type="paragraph" w:customStyle="1" w:styleId="Entidad">
    <w:name w:val="Entidad"/>
    <w:basedOn w:val="Normal"/>
    <w:autoRedefine/>
    <w:rsid w:val="00A97AA6"/>
    <w:pPr>
      <w:tabs>
        <w:tab w:val="left" w:pos="1629"/>
        <w:tab w:val="left" w:pos="1810"/>
        <w:tab w:val="left" w:pos="2715"/>
      </w:tabs>
      <w:suppressAutoHyphens w:val="0"/>
      <w:autoSpaceDE/>
      <w:spacing w:before="60" w:after="60"/>
      <w:ind w:left="1809" w:hanging="1809"/>
    </w:pPr>
    <w:rPr>
      <w:rFonts w:ascii="Verdana" w:hAnsi="Verdana" w:cs="Times New Roman"/>
      <w:sz w:val="20"/>
      <w:szCs w:val="24"/>
      <w:lang w:val="es-ES" w:eastAsia="es-ES"/>
    </w:rPr>
  </w:style>
  <w:style w:type="character" w:styleId="Hipervnculovisitado">
    <w:name w:val="FollowedHyperlink"/>
    <w:basedOn w:val="Fuentedeprrafopredeter"/>
    <w:rsid w:val="00A97AA6"/>
    <w:rPr>
      <w:color w:val="8000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A97AA6"/>
    <w:pPr>
      <w:ind w:left="220" w:hanging="220"/>
      <w:jc w:val="left"/>
    </w:pPr>
    <w:rPr>
      <w:rFonts w:ascii="Calibri" w:hAnsi="Calibri"/>
      <w:sz w:val="18"/>
      <w:szCs w:val="18"/>
    </w:rPr>
  </w:style>
  <w:style w:type="paragraph" w:customStyle="1" w:styleId="Pendiente">
    <w:name w:val="Pendiente"/>
    <w:basedOn w:val="Normal"/>
    <w:autoRedefine/>
    <w:rsid w:val="00A97AA6"/>
    <w:pPr>
      <w:numPr>
        <w:numId w:val="5"/>
      </w:num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color w:val="FF0000"/>
      <w:sz w:val="18"/>
      <w:szCs w:val="18"/>
      <w:lang w:val="es-ES" w:eastAsia="es-ES"/>
    </w:rPr>
  </w:style>
  <w:style w:type="paragraph" w:customStyle="1" w:styleId="Cajita">
    <w:name w:val="Cajita"/>
    <w:basedOn w:val="Normal"/>
    <w:autoRedefine/>
    <w:rsid w:val="00A97AA6"/>
    <w:pPr>
      <w:tabs>
        <w:tab w:val="left" w:pos="2835"/>
      </w:tabs>
      <w:suppressAutoHyphens w:val="0"/>
      <w:autoSpaceDE/>
      <w:spacing w:before="40" w:after="40"/>
      <w:jc w:val="center"/>
    </w:pPr>
    <w:rPr>
      <w:rFonts w:ascii="Verdana" w:hAnsi="Verdana" w:cs="Times New Roman"/>
      <w:sz w:val="14"/>
      <w:szCs w:val="12"/>
      <w:lang w:eastAsia="es-ES"/>
    </w:rPr>
  </w:style>
  <w:style w:type="paragraph" w:customStyle="1" w:styleId="Minicajita">
    <w:name w:val="Minicajita"/>
    <w:autoRedefine/>
    <w:rsid w:val="00A97AA6"/>
    <w:rPr>
      <w:rFonts w:ascii="Verdana" w:hAnsi="Verdana"/>
      <w:sz w:val="12"/>
      <w:szCs w:val="12"/>
      <w:lang w:val="es-ES_tradnl" w:eastAsia="es-ES"/>
    </w:rPr>
  </w:style>
  <w:style w:type="paragraph" w:customStyle="1" w:styleId="Verdana7">
    <w:name w:val="Verdana 7"/>
    <w:basedOn w:val="Normal"/>
    <w:rsid w:val="00A97AA6"/>
    <w:pPr>
      <w:tabs>
        <w:tab w:val="left" w:pos="2835"/>
      </w:tabs>
      <w:suppressAutoHyphens w:val="0"/>
      <w:autoSpaceDN w:val="0"/>
      <w:adjustRightInd w:val="0"/>
      <w:spacing w:before="40" w:after="40"/>
      <w:ind w:left="-57" w:right="-57"/>
    </w:pPr>
    <w:rPr>
      <w:rFonts w:ascii="Verdana" w:hAnsi="Verdana" w:cs="Courier"/>
      <w:color w:val="0000FF"/>
      <w:sz w:val="14"/>
      <w:szCs w:val="16"/>
      <w:lang w:val="es-ES" w:eastAsia="es-ES"/>
    </w:rPr>
  </w:style>
  <w:style w:type="paragraph" w:styleId="Ttulodendice">
    <w:name w:val="index heading"/>
    <w:basedOn w:val="Normal"/>
    <w:next w:val="ndice1"/>
    <w:uiPriority w:val="99"/>
    <w:semiHidden/>
    <w:rsid w:val="00A97AA6"/>
    <w:pPr>
      <w:pBdr>
        <w:top w:val="single" w:sz="12" w:space="0" w:color="auto"/>
      </w:pBdr>
      <w:spacing w:before="360" w:after="240"/>
      <w:jc w:val="left"/>
    </w:pPr>
    <w:rPr>
      <w:rFonts w:ascii="Calibri" w:hAnsi="Calibri"/>
      <w:b/>
      <w:bCs/>
      <w:i/>
      <w:iCs/>
      <w:sz w:val="26"/>
      <w:szCs w:val="26"/>
    </w:rPr>
  </w:style>
  <w:style w:type="paragraph" w:styleId="ndice2">
    <w:name w:val="index 2"/>
    <w:basedOn w:val="Normal"/>
    <w:next w:val="Normal"/>
    <w:autoRedefine/>
    <w:semiHidden/>
    <w:rsid w:val="00A97AA6"/>
    <w:pPr>
      <w:ind w:left="440" w:hanging="220"/>
      <w:jc w:val="left"/>
    </w:pPr>
    <w:rPr>
      <w:rFonts w:ascii="Calibri" w:hAnsi="Calibri"/>
      <w:sz w:val="18"/>
      <w:szCs w:val="18"/>
    </w:rPr>
  </w:style>
  <w:style w:type="paragraph" w:styleId="ndice3">
    <w:name w:val="index 3"/>
    <w:basedOn w:val="Normal"/>
    <w:next w:val="Normal"/>
    <w:autoRedefine/>
    <w:semiHidden/>
    <w:rsid w:val="00A97AA6"/>
    <w:pPr>
      <w:ind w:left="660" w:hanging="220"/>
      <w:jc w:val="left"/>
    </w:pPr>
    <w:rPr>
      <w:rFonts w:ascii="Calibri" w:hAnsi="Calibri"/>
      <w:sz w:val="18"/>
      <w:szCs w:val="18"/>
    </w:rPr>
  </w:style>
  <w:style w:type="paragraph" w:styleId="ndice4">
    <w:name w:val="index 4"/>
    <w:basedOn w:val="Normal"/>
    <w:next w:val="Normal"/>
    <w:autoRedefine/>
    <w:semiHidden/>
    <w:rsid w:val="00A97AA6"/>
    <w:pPr>
      <w:ind w:left="880" w:hanging="220"/>
      <w:jc w:val="left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/>
    <w:semiHidden/>
    <w:rsid w:val="00A97AA6"/>
    <w:pPr>
      <w:ind w:left="1100" w:hanging="220"/>
      <w:jc w:val="left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/>
    <w:semiHidden/>
    <w:rsid w:val="00A97AA6"/>
    <w:pPr>
      <w:ind w:left="1320" w:hanging="220"/>
      <w:jc w:val="left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/>
    <w:semiHidden/>
    <w:rsid w:val="00A97AA6"/>
    <w:pPr>
      <w:ind w:left="1540" w:hanging="220"/>
      <w:jc w:val="left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/>
    <w:semiHidden/>
    <w:rsid w:val="00A97AA6"/>
    <w:pPr>
      <w:ind w:left="1760" w:hanging="220"/>
      <w:jc w:val="left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/>
    <w:semiHidden/>
    <w:rsid w:val="00A97AA6"/>
    <w:pPr>
      <w:ind w:left="1980" w:hanging="220"/>
      <w:jc w:val="left"/>
    </w:pPr>
    <w:rPr>
      <w:rFonts w:ascii="Calibri" w:hAnsi="Calibri"/>
      <w:sz w:val="18"/>
      <w:szCs w:val="18"/>
    </w:rPr>
  </w:style>
  <w:style w:type="paragraph" w:customStyle="1" w:styleId="Titulo3">
    <w:name w:val="Titulo 3"/>
    <w:basedOn w:val="Normal"/>
    <w:rsid w:val="00A97AA6"/>
    <w:p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sz w:val="16"/>
      <w:szCs w:val="24"/>
      <w:lang w:val="es-ES" w:eastAsia="es-ES"/>
    </w:rPr>
  </w:style>
  <w:style w:type="paragraph" w:customStyle="1" w:styleId="Car0">
    <w:name w:val="Car"/>
    <w:basedOn w:val="Normal"/>
    <w:semiHidden/>
    <w:rsid w:val="00A97AA6"/>
    <w:pPr>
      <w:keepNext/>
      <w:suppressAutoHyphens w:val="0"/>
      <w:autoSpaceDE/>
      <w:spacing w:after="160" w:line="240" w:lineRule="exact"/>
      <w:jc w:val="left"/>
    </w:pPr>
    <w:rPr>
      <w:rFonts w:ascii="Arial" w:hAnsi="Arial" w:cs="Times New Roman"/>
      <w:sz w:val="24"/>
      <w:szCs w:val="24"/>
      <w:lang w:val="en-GB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4317F6"/>
    <w:pPr>
      <w:keepLines/>
      <w:pageBreakBefore w:val="0"/>
      <w:numPr>
        <w:numId w:val="0"/>
      </w:numPr>
      <w:tabs>
        <w:tab w:val="clear" w:pos="-220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  <w:style w:type="character" w:customStyle="1" w:styleId="e24kjd">
    <w:name w:val="e24kjd"/>
    <w:basedOn w:val="Fuentedeprrafopredeter"/>
    <w:rsid w:val="00A7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1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5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OO\Downloads\PPP-DDASI_XXXXXX_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DFAEF-DF2E-4B4A-9FF9-46650F19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PPP-DDASI_XXXXXX_v3.0</Template>
  <TotalTime>0</TotalTime>
  <Pages>11</Pages>
  <Words>1048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Diccionario de Datos de Sistemas de Información</vt:lpstr>
      <vt:lpstr>Diccionario de Datos de Sistemas de Información</vt:lpstr>
    </vt:vector>
  </TitlesOfParts>
  <Company/>
  <LinksUpToDate>false</LinksUpToDate>
  <CharactersWithSpaces>6802</CharactersWithSpaces>
  <SharedDoc>false</SharedDoc>
  <HLinks>
    <vt:vector size="18" baseType="variant">
      <vt:variant>
        <vt:i4>1638455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_Toc221078343</vt:lpwstr>
      </vt:variant>
      <vt:variant>
        <vt:i4>1638455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_Toc221078342</vt:lpwstr>
      </vt:variant>
      <vt:variant>
        <vt:i4>1638455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_Toc221078341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 de Sistemas de Información</dc:title>
  <dc:subject>Proyecto</dc:subject>
  <dc:creator/>
  <cp:keywords/>
  <dc:description>Oficina Técnica de la STI</dc:description>
  <cp:lastModifiedBy/>
  <cp:revision>1</cp:revision>
  <cp:lastPrinted>2007-05-18T22:44:00Z</cp:lastPrinted>
  <dcterms:created xsi:type="dcterms:W3CDTF">2019-09-20T17:27:00Z</dcterms:created>
  <dcterms:modified xsi:type="dcterms:W3CDTF">2019-09-29T19:41:00Z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